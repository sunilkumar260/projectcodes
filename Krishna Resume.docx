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8DCE2" w14:textId="01AFFC40" w:rsidR="00987D94" w:rsidRPr="00CD248B" w:rsidRDefault="006A371C" w:rsidP="00875648">
      <w:pPr>
        <w:pStyle w:val="NoSpacing"/>
        <w:tabs>
          <w:tab w:val="left" w:pos="9555"/>
        </w:tabs>
        <w:rPr>
          <w:b/>
          <w:noProof/>
          <w:sz w:val="24"/>
          <w:szCs w:val="24"/>
        </w:rPr>
      </w:pPr>
      <w:bookmarkStart w:id="0" w:name="_Hlk17465784"/>
      <w:bookmarkStart w:id="1" w:name="_Hlk17465840"/>
      <w:r w:rsidRPr="00CD248B">
        <w:rPr>
          <w:b/>
          <w:noProof/>
          <w:sz w:val="24"/>
          <w:szCs w:val="24"/>
        </w:rPr>
        <w:t xml:space="preserve">                                   </w:t>
      </w:r>
      <w:r w:rsidR="00875648" w:rsidRPr="00CD248B">
        <w:rPr>
          <w:b/>
          <w:noProof/>
          <w:sz w:val="24"/>
          <w:szCs w:val="24"/>
        </w:rPr>
        <w:t xml:space="preserve">                                      </w:t>
      </w:r>
      <w:r w:rsidR="00AE47B3" w:rsidRPr="00CD248B">
        <w:rPr>
          <w:b/>
          <w:noProof/>
          <w:sz w:val="24"/>
          <w:szCs w:val="24"/>
        </w:rPr>
        <w:t>KRISHNA GUTTULA</w:t>
      </w:r>
      <w:r w:rsidR="00875648" w:rsidRPr="00CD248B">
        <w:rPr>
          <w:b/>
          <w:noProof/>
          <w:sz w:val="24"/>
          <w:szCs w:val="24"/>
        </w:rPr>
        <w:tab/>
        <w:t xml:space="preserve">          </w:t>
      </w:r>
    </w:p>
    <w:p w14:paraId="467EBBD8" w14:textId="1A52857B" w:rsidR="00875648" w:rsidRPr="00CD248B" w:rsidRDefault="00251B6F" w:rsidP="006A371C">
      <w:pPr>
        <w:pStyle w:val="NoSpacing"/>
        <w:rPr>
          <w:sz w:val="24"/>
          <w:szCs w:val="24"/>
        </w:rPr>
      </w:pPr>
      <w:r w:rsidRPr="00CD248B">
        <w:rPr>
          <w:b/>
          <w:sz w:val="24"/>
          <w:szCs w:val="24"/>
        </w:rPr>
        <w:t xml:space="preserve">                                                           </w:t>
      </w:r>
      <w:r w:rsidR="00875648" w:rsidRPr="00CD248B">
        <w:rPr>
          <w:b/>
          <w:sz w:val="24"/>
          <w:szCs w:val="24"/>
        </w:rPr>
        <w:t>Email</w:t>
      </w:r>
      <w:r w:rsidR="00875648" w:rsidRPr="00CD248B">
        <w:rPr>
          <w:rStyle w:val="Strong"/>
          <w:sz w:val="24"/>
          <w:szCs w:val="24"/>
        </w:rPr>
        <w:t xml:space="preserve">: </w:t>
      </w:r>
      <w:r w:rsidR="00AE47B3" w:rsidRPr="00CD248B">
        <w:rPr>
          <w:rStyle w:val="Strong"/>
          <w:sz w:val="24"/>
          <w:szCs w:val="24"/>
        </w:rPr>
        <w:t>Krishna_guttula@rediffmail.com</w:t>
      </w:r>
      <w:r w:rsidR="00AE47B3" w:rsidRPr="00CD248B">
        <w:rPr>
          <w:sz w:val="24"/>
          <w:szCs w:val="24"/>
        </w:rPr>
        <w:t xml:space="preserve"> </w:t>
      </w:r>
    </w:p>
    <w:p w14:paraId="06F91CF9" w14:textId="30BB5C90" w:rsidR="00875648" w:rsidRPr="00CD248B" w:rsidRDefault="00875648" w:rsidP="006A371C">
      <w:pPr>
        <w:pStyle w:val="NoSpacing"/>
        <w:rPr>
          <w:b/>
          <w:sz w:val="24"/>
          <w:szCs w:val="24"/>
        </w:rPr>
      </w:pPr>
      <w:r w:rsidRPr="00CD248B">
        <w:rPr>
          <w:b/>
          <w:sz w:val="24"/>
          <w:szCs w:val="24"/>
        </w:rPr>
        <w:t xml:space="preserve">                                                                 </w:t>
      </w:r>
      <w:r w:rsidR="00F66BEE" w:rsidRPr="00CD248B">
        <w:rPr>
          <w:b/>
          <w:sz w:val="24"/>
          <w:szCs w:val="24"/>
        </w:rPr>
        <w:t xml:space="preserve"> Phone: +91-</w:t>
      </w:r>
      <w:r w:rsidR="00AE47B3" w:rsidRPr="00CD248B">
        <w:rPr>
          <w:b/>
          <w:sz w:val="24"/>
          <w:szCs w:val="24"/>
        </w:rPr>
        <w:t>7621839072</w:t>
      </w:r>
    </w:p>
    <w:p w14:paraId="1DD92538" w14:textId="77777777" w:rsidR="00987D94" w:rsidRPr="00CD248B" w:rsidRDefault="00E800E7" w:rsidP="0073388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pict w14:anchorId="271D300E">
          <v:rect id="_x0000_i1025" style="width:0;height:1.5pt" o:hralign="center" o:hrstd="t" o:hr="t" fillcolor="#a0a0a0" stroked="f"/>
        </w:pict>
      </w:r>
      <w:bookmarkEnd w:id="0"/>
    </w:p>
    <w:p w14:paraId="2E75A7FE" w14:textId="77777777" w:rsidR="00987D94" w:rsidRPr="00CD248B" w:rsidRDefault="00987D94" w:rsidP="00733889">
      <w:pPr>
        <w:pStyle w:val="NoSpacing"/>
        <w:rPr>
          <w:b/>
          <w:sz w:val="24"/>
          <w:szCs w:val="24"/>
        </w:rPr>
      </w:pPr>
      <w:r w:rsidRPr="00CD248B">
        <w:rPr>
          <w:b/>
          <w:sz w:val="24"/>
          <w:szCs w:val="24"/>
        </w:rPr>
        <w:t>Overview:</w:t>
      </w:r>
    </w:p>
    <w:p w14:paraId="7D039A64" w14:textId="4C7E1D31" w:rsidR="00E00623" w:rsidRPr="00CD248B" w:rsidRDefault="00987D94" w:rsidP="00733889">
      <w:pPr>
        <w:pStyle w:val="NoSpacing"/>
        <w:numPr>
          <w:ilvl w:val="0"/>
          <w:numId w:val="16"/>
        </w:numPr>
        <w:rPr>
          <w:sz w:val="24"/>
          <w:szCs w:val="24"/>
        </w:rPr>
      </w:pPr>
      <w:r w:rsidRPr="00CD248B">
        <w:rPr>
          <w:sz w:val="24"/>
          <w:szCs w:val="24"/>
        </w:rPr>
        <w:t xml:space="preserve">Having </w:t>
      </w:r>
      <w:r w:rsidR="008549DD">
        <w:rPr>
          <w:sz w:val="24"/>
          <w:szCs w:val="24"/>
        </w:rPr>
        <w:t>22</w:t>
      </w:r>
      <w:bookmarkStart w:id="2" w:name="_GoBack"/>
      <w:bookmarkEnd w:id="2"/>
      <w:r w:rsidR="006A7617" w:rsidRPr="00CD248B">
        <w:rPr>
          <w:sz w:val="24"/>
          <w:szCs w:val="24"/>
        </w:rPr>
        <w:t>+</w:t>
      </w:r>
      <w:r w:rsidRPr="00CD248B">
        <w:rPr>
          <w:sz w:val="24"/>
          <w:szCs w:val="24"/>
        </w:rPr>
        <w:t xml:space="preserve"> years of </w:t>
      </w:r>
      <w:r w:rsidR="00AE47B3" w:rsidRPr="00CD248B">
        <w:rPr>
          <w:sz w:val="24"/>
          <w:szCs w:val="24"/>
        </w:rPr>
        <w:t xml:space="preserve">work experience as stores officer in various </w:t>
      </w:r>
      <w:r w:rsidR="00D81E43" w:rsidRPr="00CD248B">
        <w:rPr>
          <w:sz w:val="24"/>
          <w:szCs w:val="24"/>
        </w:rPr>
        <w:t>sectors</w:t>
      </w:r>
      <w:r w:rsidR="00AE47B3" w:rsidRPr="00CD248B">
        <w:rPr>
          <w:sz w:val="24"/>
          <w:szCs w:val="24"/>
        </w:rPr>
        <w:t>.</w:t>
      </w:r>
    </w:p>
    <w:p w14:paraId="0A754C22" w14:textId="76D8FA34" w:rsidR="00987D94" w:rsidRPr="00CD248B" w:rsidRDefault="00987D94" w:rsidP="00733889">
      <w:pPr>
        <w:pStyle w:val="NoSpacing"/>
        <w:rPr>
          <w:sz w:val="24"/>
          <w:szCs w:val="24"/>
        </w:rPr>
      </w:pPr>
      <w:r w:rsidRPr="00CD248B">
        <w:rPr>
          <w:b/>
          <w:sz w:val="24"/>
          <w:szCs w:val="24"/>
        </w:rPr>
        <w:t>Objective:</w:t>
      </w:r>
    </w:p>
    <w:p w14:paraId="15D7DA43" w14:textId="6141D129" w:rsidR="00987D94" w:rsidRPr="00CD248B" w:rsidRDefault="001100BC" w:rsidP="00733889">
      <w:pPr>
        <w:pStyle w:val="ListParagraph"/>
        <w:numPr>
          <w:ilvl w:val="0"/>
          <w:numId w:val="16"/>
        </w:numPr>
        <w:spacing w:line="240" w:lineRule="auto"/>
        <w:ind w:right="-150"/>
        <w:jc w:val="both"/>
        <w:rPr>
          <w:rFonts w:cs="Calibri"/>
          <w:sz w:val="24"/>
          <w:szCs w:val="24"/>
        </w:rPr>
      </w:pPr>
      <w:r w:rsidRPr="00CD248B">
        <w:rPr>
          <w:rFonts w:cs="Calibri"/>
          <w:sz w:val="24"/>
          <w:szCs w:val="24"/>
        </w:rPr>
        <w:t>Seeking a challenging career where I can utilize my experience and help me scale new heights and wish to be a part of the organization where there is ample scope for individual growth as well as organizational growth.</w:t>
      </w:r>
    </w:p>
    <w:bookmarkEnd w:id="1"/>
    <w:p w14:paraId="3E477337" w14:textId="77777777" w:rsidR="00987D94" w:rsidRPr="00CD248B" w:rsidRDefault="00987D94" w:rsidP="00733889">
      <w:pPr>
        <w:pStyle w:val="NoSpacing"/>
        <w:rPr>
          <w:b/>
          <w:sz w:val="24"/>
          <w:szCs w:val="24"/>
        </w:rPr>
      </w:pPr>
      <w:r w:rsidRPr="00CD248B">
        <w:rPr>
          <w:b/>
          <w:sz w:val="24"/>
          <w:szCs w:val="24"/>
        </w:rPr>
        <w:t>Education:</w:t>
      </w:r>
    </w:p>
    <w:p w14:paraId="1A944723" w14:textId="7BF20F6B" w:rsidR="007E5359" w:rsidRPr="00CD248B" w:rsidRDefault="007E5359" w:rsidP="007E5359">
      <w:pPr>
        <w:pStyle w:val="p10"/>
        <w:spacing w:before="45" w:beforeAutospacing="0" w:after="0" w:afterAutospacing="0" w:line="270" w:lineRule="atLeast"/>
        <w:ind w:hanging="360"/>
        <w:rPr>
          <w:rFonts w:ascii="Calibri" w:hAnsi="Calibri" w:cs="Calibri"/>
          <w:color w:val="000000"/>
        </w:rPr>
      </w:pPr>
      <w:r w:rsidRPr="00CD248B">
        <w:rPr>
          <w:rStyle w:val="ft2"/>
          <w:rFonts w:ascii="Calibri" w:eastAsiaTheme="minorHAnsi" w:hAnsi="Calibri" w:cs="Calibri"/>
          <w:color w:val="000000"/>
        </w:rPr>
        <w:t xml:space="preserve">          </w:t>
      </w:r>
      <w:r w:rsidR="00E54F7E">
        <w:rPr>
          <w:rStyle w:val="ft2"/>
          <w:rFonts w:ascii="Calibri" w:eastAsiaTheme="minorHAnsi" w:hAnsi="Calibri" w:cs="Calibri"/>
          <w:color w:val="000000"/>
        </w:rPr>
        <w:t xml:space="preserve">  </w:t>
      </w:r>
      <w:r w:rsidRPr="00CD248B">
        <w:rPr>
          <w:rStyle w:val="ft2"/>
          <w:rFonts w:ascii="Calibri" w:eastAsiaTheme="minorHAnsi" w:hAnsi="Calibri" w:cs="Calibri"/>
          <w:color w:val="000000"/>
        </w:rPr>
        <w:t xml:space="preserve"> ● </w:t>
      </w:r>
      <w:r w:rsidRPr="00CD248B">
        <w:rPr>
          <w:rStyle w:val="ft8"/>
          <w:rFonts w:ascii="Calibri" w:hAnsi="Calibri" w:cs="Calibri"/>
          <w:color w:val="000000"/>
        </w:rPr>
        <w:t xml:space="preserve">I am a </w:t>
      </w:r>
      <w:r w:rsidR="00595911" w:rsidRPr="00CD248B">
        <w:rPr>
          <w:rStyle w:val="ft8"/>
          <w:rFonts w:ascii="Calibri" w:hAnsi="Calibri" w:cs="Calibri"/>
          <w:color w:val="000000"/>
        </w:rPr>
        <w:t>B. Com</w:t>
      </w:r>
      <w:r w:rsidRPr="00CD248B">
        <w:rPr>
          <w:rStyle w:val="ft8"/>
          <w:rFonts w:ascii="Calibri" w:hAnsi="Calibri" w:cs="Calibri"/>
          <w:color w:val="000000"/>
        </w:rPr>
        <w:t xml:space="preserve"> Graduate with </w:t>
      </w:r>
      <w:r w:rsidR="008549DD">
        <w:rPr>
          <w:rStyle w:val="ft7"/>
          <w:rFonts w:ascii="Calibri" w:hAnsi="Calibri" w:cs="Calibri"/>
          <w:b/>
          <w:bCs/>
          <w:color w:val="000000"/>
        </w:rPr>
        <w:t>22</w:t>
      </w:r>
      <w:r w:rsidRPr="00CD248B">
        <w:rPr>
          <w:rStyle w:val="ft7"/>
          <w:rFonts w:ascii="Calibri" w:hAnsi="Calibri" w:cs="Calibri"/>
          <w:b/>
          <w:bCs/>
          <w:color w:val="000000"/>
        </w:rPr>
        <w:t>+ Years </w:t>
      </w:r>
      <w:r w:rsidRPr="00CD248B">
        <w:rPr>
          <w:rFonts w:ascii="Calibri" w:hAnsi="Calibri" w:cs="Calibri"/>
          <w:color w:val="000000"/>
        </w:rPr>
        <w:t xml:space="preserve">of rich experience in Materials Inventory Management at various </w:t>
      </w:r>
      <w:r w:rsidR="00E54F7E">
        <w:rPr>
          <w:rFonts w:ascii="Calibri" w:hAnsi="Calibri" w:cs="Calibri"/>
          <w:color w:val="000000"/>
        </w:rPr>
        <w:t xml:space="preserve">       </w:t>
      </w:r>
      <w:r w:rsidRPr="00CD248B">
        <w:rPr>
          <w:rFonts w:ascii="Calibri" w:hAnsi="Calibri" w:cs="Calibri"/>
          <w:color w:val="000000"/>
        </w:rPr>
        <w:t>organizations </w:t>
      </w:r>
      <w:r w:rsidRPr="00CD248B">
        <w:rPr>
          <w:rStyle w:val="ft7"/>
          <w:rFonts w:ascii="Calibri" w:hAnsi="Calibri" w:cs="Calibri"/>
          <w:b/>
          <w:bCs/>
          <w:color w:val="000000"/>
        </w:rPr>
        <w:t>L&amp;T, IVRCL ltd</w:t>
      </w:r>
    </w:p>
    <w:p w14:paraId="4579BE04" w14:textId="7A2F6D85" w:rsidR="007E5359" w:rsidRPr="00CD248B" w:rsidRDefault="007E5359" w:rsidP="007E5359">
      <w:pPr>
        <w:pStyle w:val="p8"/>
        <w:spacing w:before="0" w:beforeAutospacing="0" w:after="0" w:afterAutospacing="0" w:line="255" w:lineRule="atLeast"/>
        <w:ind w:hanging="360"/>
        <w:jc w:val="both"/>
        <w:rPr>
          <w:rFonts w:ascii="Calibri" w:hAnsi="Calibri" w:cs="Calibri"/>
          <w:color w:val="000000"/>
        </w:rPr>
      </w:pPr>
      <w:r w:rsidRPr="00CD248B">
        <w:rPr>
          <w:rStyle w:val="ft10"/>
          <w:rFonts w:ascii="Calibri" w:hAnsi="Calibri" w:cs="Calibri"/>
          <w:color w:val="000000"/>
        </w:rPr>
        <w:t xml:space="preserve">          </w:t>
      </w:r>
      <w:r w:rsidR="00E54F7E">
        <w:rPr>
          <w:rStyle w:val="ft10"/>
          <w:rFonts w:ascii="Calibri" w:hAnsi="Calibri" w:cs="Calibri"/>
          <w:color w:val="000000"/>
        </w:rPr>
        <w:t xml:space="preserve">  </w:t>
      </w:r>
      <w:r w:rsidRPr="00CD248B">
        <w:rPr>
          <w:rStyle w:val="ft10"/>
          <w:rFonts w:ascii="Calibri" w:hAnsi="Calibri" w:cs="Calibri"/>
          <w:color w:val="000000"/>
        </w:rPr>
        <w:t>●</w:t>
      </w:r>
      <w:r w:rsidRPr="00CD248B">
        <w:rPr>
          <w:rStyle w:val="ft11"/>
          <w:rFonts w:ascii="Calibri" w:hAnsi="Calibri" w:cs="Calibri"/>
          <w:color w:val="000000"/>
        </w:rPr>
        <w:t>Knowledge on preparation of Purchase Orders, Stock Reports and Stock Statements as per requirement of HO. Handling all Store activities of the </w:t>
      </w:r>
      <w:r w:rsidRPr="00CD248B">
        <w:rPr>
          <w:rStyle w:val="ft12"/>
          <w:rFonts w:ascii="Calibri" w:hAnsi="Calibri" w:cs="Calibri"/>
          <w:b/>
          <w:bCs/>
          <w:color w:val="000000"/>
        </w:rPr>
        <w:t>Road, RE (POWER)&amp; P</w:t>
      </w:r>
      <w:r w:rsidR="00E54F7E">
        <w:rPr>
          <w:rStyle w:val="ft12"/>
          <w:rFonts w:ascii="Calibri" w:hAnsi="Calibri" w:cs="Calibri"/>
          <w:b/>
          <w:bCs/>
          <w:color w:val="000000"/>
        </w:rPr>
        <w:t xml:space="preserve">ower Plants </w:t>
      </w:r>
      <w:r w:rsidRPr="00CD248B">
        <w:rPr>
          <w:rFonts w:ascii="Calibri" w:hAnsi="Calibri" w:cs="Calibri"/>
          <w:color w:val="000000"/>
        </w:rPr>
        <w:t>projects in ERP Store Module at Site.</w:t>
      </w:r>
    </w:p>
    <w:p w14:paraId="6A7B710C" w14:textId="39D09CC2" w:rsidR="007E5359" w:rsidRPr="00CD248B" w:rsidRDefault="007E5359" w:rsidP="007E5359">
      <w:pPr>
        <w:pStyle w:val="p7"/>
        <w:spacing w:before="30" w:beforeAutospacing="0" w:after="0" w:afterAutospacing="0" w:line="270" w:lineRule="atLeast"/>
        <w:rPr>
          <w:rFonts w:ascii="Calibri" w:hAnsi="Calibri" w:cs="Calibri"/>
          <w:color w:val="000000"/>
        </w:rPr>
      </w:pPr>
      <w:r w:rsidRPr="00CD248B">
        <w:rPr>
          <w:rStyle w:val="ft2"/>
          <w:rFonts w:ascii="Calibri" w:eastAsiaTheme="minorHAnsi" w:hAnsi="Calibri" w:cs="Calibri"/>
          <w:color w:val="000000"/>
        </w:rPr>
        <w:t xml:space="preserve"> </w:t>
      </w:r>
      <w:r w:rsidR="00E54F7E">
        <w:rPr>
          <w:rStyle w:val="ft2"/>
          <w:rFonts w:ascii="Calibri" w:eastAsiaTheme="minorHAnsi" w:hAnsi="Calibri" w:cs="Calibri"/>
          <w:color w:val="000000"/>
        </w:rPr>
        <w:t xml:space="preserve">    </w:t>
      </w:r>
      <w:r w:rsidRPr="00CD248B">
        <w:rPr>
          <w:rStyle w:val="ft2"/>
          <w:rFonts w:ascii="Calibri" w:eastAsiaTheme="minorHAnsi" w:hAnsi="Calibri" w:cs="Calibri"/>
          <w:color w:val="000000"/>
        </w:rPr>
        <w:t xml:space="preserve"> ●</w:t>
      </w:r>
      <w:r w:rsidRPr="00CD248B">
        <w:rPr>
          <w:rStyle w:val="ft8"/>
          <w:rFonts w:ascii="Calibri" w:hAnsi="Calibri" w:cs="Calibri"/>
          <w:color w:val="000000"/>
        </w:rPr>
        <w:t>Responsible for implementation of Purchase and Stores Module in ERP System.</w:t>
      </w:r>
    </w:p>
    <w:p w14:paraId="561BD3CE" w14:textId="7B251318" w:rsidR="00987D94" w:rsidRPr="00CD248B" w:rsidRDefault="00987D94" w:rsidP="003F1C73">
      <w:pPr>
        <w:pStyle w:val="NoSpacing"/>
        <w:ind w:left="720"/>
        <w:rPr>
          <w:sz w:val="24"/>
          <w:szCs w:val="24"/>
        </w:rPr>
      </w:pPr>
    </w:p>
    <w:p w14:paraId="33CACB23" w14:textId="05DFD41C" w:rsidR="00E00623" w:rsidRPr="00CD248B" w:rsidRDefault="003F1C73" w:rsidP="003F1C73">
      <w:pPr>
        <w:tabs>
          <w:tab w:val="left" w:pos="810"/>
        </w:tabs>
        <w:spacing w:line="360" w:lineRule="auto"/>
        <w:rPr>
          <w:b/>
          <w:sz w:val="24"/>
          <w:szCs w:val="24"/>
          <w:u w:val="single"/>
        </w:rPr>
      </w:pPr>
      <w:r w:rsidRPr="00CD248B">
        <w:rPr>
          <w:b/>
          <w:sz w:val="24"/>
          <w:szCs w:val="24"/>
        </w:rPr>
        <w:t>Professional Experience</w:t>
      </w:r>
      <w:r w:rsidRPr="00CD248B">
        <w:rPr>
          <w:b/>
          <w:sz w:val="24"/>
          <w:szCs w:val="24"/>
          <w:u w:val="single"/>
        </w:rPr>
        <w:t>:</w:t>
      </w:r>
    </w:p>
    <w:p w14:paraId="202CF20A" w14:textId="04336CFA" w:rsidR="003F1C73" w:rsidRPr="00CD248B" w:rsidRDefault="003F1C73" w:rsidP="003F1C73">
      <w:pPr>
        <w:pStyle w:val="NoSpacing"/>
        <w:numPr>
          <w:ilvl w:val="0"/>
          <w:numId w:val="12"/>
        </w:numPr>
        <w:rPr>
          <w:sz w:val="24"/>
          <w:szCs w:val="24"/>
        </w:rPr>
      </w:pPr>
      <w:r w:rsidRPr="00CD248B">
        <w:rPr>
          <w:sz w:val="24"/>
          <w:szCs w:val="24"/>
        </w:rPr>
        <w:t xml:space="preserve">Presently working in </w:t>
      </w:r>
      <w:r w:rsidRPr="00CD248B">
        <w:rPr>
          <w:b/>
          <w:bCs/>
          <w:sz w:val="24"/>
          <w:szCs w:val="24"/>
        </w:rPr>
        <w:t>IVRCL Limited</w:t>
      </w:r>
      <w:r w:rsidRPr="00CD248B">
        <w:rPr>
          <w:sz w:val="24"/>
          <w:szCs w:val="24"/>
        </w:rPr>
        <w:t xml:space="preserve"> as an Officer (Stores) from Aug 2005 to till date.</w:t>
      </w:r>
    </w:p>
    <w:p w14:paraId="791B8B2E" w14:textId="30B74C50" w:rsidR="007E5359" w:rsidRPr="00CD248B" w:rsidRDefault="003F1C73" w:rsidP="007E5359">
      <w:pPr>
        <w:pStyle w:val="NoSpacing"/>
        <w:numPr>
          <w:ilvl w:val="0"/>
          <w:numId w:val="12"/>
        </w:numPr>
        <w:rPr>
          <w:sz w:val="24"/>
          <w:szCs w:val="24"/>
        </w:rPr>
      </w:pPr>
      <w:r w:rsidRPr="00CD248B">
        <w:rPr>
          <w:sz w:val="24"/>
          <w:szCs w:val="24"/>
        </w:rPr>
        <w:t xml:space="preserve">Worked in </w:t>
      </w:r>
      <w:r w:rsidRPr="00CD248B">
        <w:rPr>
          <w:b/>
          <w:sz w:val="24"/>
          <w:szCs w:val="24"/>
        </w:rPr>
        <w:t xml:space="preserve">LARSEN &amp; TOUBRO </w:t>
      </w:r>
      <w:r w:rsidR="00E00623" w:rsidRPr="00CD248B">
        <w:rPr>
          <w:b/>
          <w:sz w:val="24"/>
          <w:szCs w:val="24"/>
        </w:rPr>
        <w:t>LTD</w:t>
      </w:r>
      <w:r w:rsidR="00E00623" w:rsidRPr="00CD248B">
        <w:rPr>
          <w:sz w:val="24"/>
          <w:szCs w:val="24"/>
        </w:rPr>
        <w:t xml:space="preserve"> as</w:t>
      </w:r>
      <w:r w:rsidRPr="00CD248B">
        <w:rPr>
          <w:sz w:val="24"/>
          <w:szCs w:val="24"/>
        </w:rPr>
        <w:t xml:space="preserve"> a </w:t>
      </w:r>
      <w:r w:rsidR="00E00623" w:rsidRPr="00CD248B">
        <w:rPr>
          <w:sz w:val="24"/>
          <w:szCs w:val="24"/>
        </w:rPr>
        <w:t>Sr. Assistant</w:t>
      </w:r>
      <w:r w:rsidRPr="00CD248B">
        <w:rPr>
          <w:sz w:val="24"/>
          <w:szCs w:val="24"/>
        </w:rPr>
        <w:t xml:space="preserve"> Stores from June 1996 to Aug 2005</w:t>
      </w:r>
    </w:p>
    <w:p w14:paraId="02F7626C" w14:textId="77777777" w:rsidR="007E5359" w:rsidRPr="00CD248B" w:rsidRDefault="007E5359" w:rsidP="007E5359">
      <w:pPr>
        <w:pStyle w:val="NoSpacing"/>
        <w:ind w:left="720"/>
        <w:rPr>
          <w:sz w:val="24"/>
          <w:szCs w:val="24"/>
        </w:rPr>
      </w:pPr>
    </w:p>
    <w:p w14:paraId="3A0AF7FE" w14:textId="4DC0D0EA" w:rsidR="007E5359" w:rsidRPr="00CD248B" w:rsidRDefault="007E5359" w:rsidP="007E5359">
      <w:pPr>
        <w:pStyle w:val="NoSpacing"/>
        <w:rPr>
          <w:sz w:val="24"/>
          <w:szCs w:val="24"/>
        </w:rPr>
      </w:pPr>
      <w:r w:rsidRPr="00CD248B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IN" w:eastAsia="en-IN"/>
        </w:rPr>
        <w:t>Computer Skills:</w:t>
      </w:r>
    </w:p>
    <w:p w14:paraId="6D4CF37E" w14:textId="2FC4D73C" w:rsidR="009F7B68" w:rsidRPr="00CD248B" w:rsidRDefault="009F7B68" w:rsidP="009F7B68">
      <w:pPr>
        <w:pStyle w:val="NoSpacing"/>
        <w:numPr>
          <w:ilvl w:val="0"/>
          <w:numId w:val="29"/>
        </w:numPr>
        <w:rPr>
          <w:sz w:val="24"/>
          <w:szCs w:val="24"/>
        </w:rPr>
      </w:pPr>
      <w:r w:rsidRPr="00CD248B">
        <w:rPr>
          <w:sz w:val="24"/>
          <w:szCs w:val="24"/>
        </w:rPr>
        <w:t>Operating System</w:t>
      </w:r>
      <w:r w:rsidRPr="00CD248B">
        <w:rPr>
          <w:sz w:val="24"/>
          <w:szCs w:val="24"/>
        </w:rPr>
        <w:tab/>
        <w:t>: Windows 7, 8</w:t>
      </w:r>
      <w:r w:rsidR="00040FF1">
        <w:rPr>
          <w:sz w:val="24"/>
          <w:szCs w:val="24"/>
        </w:rPr>
        <w:t>,10</w:t>
      </w:r>
    </w:p>
    <w:p w14:paraId="3C2619FE" w14:textId="765503DC" w:rsidR="009F7B68" w:rsidRPr="00CD248B" w:rsidRDefault="009F7B68" w:rsidP="009F7B68">
      <w:pPr>
        <w:pStyle w:val="NoSpacing"/>
        <w:numPr>
          <w:ilvl w:val="0"/>
          <w:numId w:val="29"/>
        </w:numPr>
        <w:rPr>
          <w:sz w:val="24"/>
          <w:szCs w:val="24"/>
        </w:rPr>
      </w:pPr>
      <w:r w:rsidRPr="00CD248B">
        <w:rPr>
          <w:sz w:val="24"/>
          <w:szCs w:val="24"/>
        </w:rPr>
        <w:t>Packages</w:t>
      </w:r>
      <w:r w:rsidRPr="00CD248B">
        <w:rPr>
          <w:sz w:val="24"/>
          <w:szCs w:val="24"/>
        </w:rPr>
        <w:tab/>
        <w:t xml:space="preserve">             : MS-Office 2007 &amp; 2010 (Excel, Word, PowerPoint).</w:t>
      </w:r>
    </w:p>
    <w:p w14:paraId="1CBFEA6F" w14:textId="1406CF2A" w:rsidR="009F7B68" w:rsidRPr="00CD248B" w:rsidRDefault="009F7B68" w:rsidP="009F7B68">
      <w:pPr>
        <w:pStyle w:val="NoSpacing"/>
        <w:numPr>
          <w:ilvl w:val="0"/>
          <w:numId w:val="29"/>
        </w:numPr>
        <w:rPr>
          <w:sz w:val="24"/>
          <w:szCs w:val="24"/>
        </w:rPr>
      </w:pPr>
      <w:r w:rsidRPr="00CD248B">
        <w:rPr>
          <w:sz w:val="24"/>
          <w:szCs w:val="24"/>
        </w:rPr>
        <w:t>Software’s</w:t>
      </w:r>
      <w:r w:rsidRPr="00CD248B">
        <w:rPr>
          <w:sz w:val="24"/>
          <w:szCs w:val="24"/>
        </w:rPr>
        <w:tab/>
        <w:t xml:space="preserve">             : ERP –Site Developed by Citrix Software Solutions with RDMS (Oracle Inventory R12i, Version 1.0)</w:t>
      </w:r>
    </w:p>
    <w:p w14:paraId="79CE7D61" w14:textId="099170E8" w:rsidR="007E5359" w:rsidRPr="00CD248B" w:rsidRDefault="009F7B68" w:rsidP="009F7B68">
      <w:pPr>
        <w:pStyle w:val="NoSpacing"/>
        <w:rPr>
          <w:sz w:val="24"/>
          <w:szCs w:val="24"/>
        </w:rPr>
      </w:pPr>
      <w:r w:rsidRPr="00CD248B">
        <w:rPr>
          <w:sz w:val="24"/>
          <w:szCs w:val="24"/>
        </w:rPr>
        <w:t xml:space="preserve"> </w:t>
      </w:r>
      <w:r w:rsidRPr="00CD248B">
        <w:rPr>
          <w:sz w:val="24"/>
          <w:szCs w:val="24"/>
        </w:rPr>
        <w:tab/>
      </w:r>
    </w:p>
    <w:p w14:paraId="712DBC9C" w14:textId="1670A81B" w:rsidR="003F1C73" w:rsidRPr="00CD248B" w:rsidRDefault="003F1C73" w:rsidP="003F1C73">
      <w:pPr>
        <w:tabs>
          <w:tab w:val="left" w:pos="810"/>
        </w:tabs>
        <w:spacing w:line="360" w:lineRule="auto"/>
        <w:jc w:val="both"/>
        <w:rPr>
          <w:sz w:val="24"/>
          <w:szCs w:val="24"/>
        </w:rPr>
      </w:pPr>
      <w:r w:rsidRPr="00CD248B">
        <w:rPr>
          <w:b/>
          <w:sz w:val="24"/>
          <w:szCs w:val="24"/>
        </w:rPr>
        <w:t xml:space="preserve">Clients </w:t>
      </w:r>
      <w:r w:rsidR="00E00623" w:rsidRPr="00CD248B">
        <w:rPr>
          <w:b/>
          <w:sz w:val="24"/>
          <w:szCs w:val="24"/>
        </w:rPr>
        <w:t>Details</w:t>
      </w:r>
      <w:r w:rsidR="00E00623" w:rsidRPr="00CD248B">
        <w:rPr>
          <w:sz w:val="24"/>
          <w:szCs w:val="24"/>
        </w:rPr>
        <w:t>: -</w:t>
      </w:r>
    </w:p>
    <w:p w14:paraId="2AF5BC62" w14:textId="0E64F44F" w:rsidR="003F1C73" w:rsidRPr="00CD248B" w:rsidRDefault="00E00623" w:rsidP="003F1C73">
      <w:pPr>
        <w:pStyle w:val="NoSpacing"/>
        <w:numPr>
          <w:ilvl w:val="0"/>
          <w:numId w:val="12"/>
        </w:numPr>
        <w:rPr>
          <w:sz w:val="24"/>
          <w:szCs w:val="24"/>
        </w:rPr>
      </w:pPr>
      <w:r w:rsidRPr="00CD248B">
        <w:rPr>
          <w:sz w:val="24"/>
          <w:szCs w:val="24"/>
        </w:rPr>
        <w:t>Vamagiri Power</w:t>
      </w:r>
      <w:r w:rsidR="003F1C73" w:rsidRPr="00CD248B">
        <w:rPr>
          <w:sz w:val="24"/>
          <w:szCs w:val="24"/>
        </w:rPr>
        <w:t xml:space="preserve"> Generation Ltd at Rajahmundry from 2004 to 2005</w:t>
      </w:r>
      <w:r w:rsidR="00893652" w:rsidRPr="00CD248B">
        <w:rPr>
          <w:sz w:val="24"/>
          <w:szCs w:val="24"/>
        </w:rPr>
        <w:t>.</w:t>
      </w:r>
    </w:p>
    <w:p w14:paraId="3383E093" w14:textId="1926B845" w:rsidR="00893652" w:rsidRPr="00CD248B" w:rsidRDefault="00893652" w:rsidP="003F1C73">
      <w:pPr>
        <w:pStyle w:val="NoSpacing"/>
        <w:numPr>
          <w:ilvl w:val="0"/>
          <w:numId w:val="12"/>
        </w:numPr>
        <w:rPr>
          <w:sz w:val="24"/>
          <w:szCs w:val="24"/>
        </w:rPr>
      </w:pPr>
      <w:r w:rsidRPr="00CD248B">
        <w:rPr>
          <w:sz w:val="24"/>
          <w:szCs w:val="24"/>
        </w:rPr>
        <w:t>L&amp;T ECCD AP 19&amp;20 Bridges at Ravulapalem from 2004 to 2002.</w:t>
      </w:r>
    </w:p>
    <w:p w14:paraId="3C46BEE3" w14:textId="7C378E41" w:rsidR="003F1C73" w:rsidRPr="00CD248B" w:rsidRDefault="003F1C73" w:rsidP="00893652">
      <w:pPr>
        <w:pStyle w:val="NoSpacing"/>
        <w:numPr>
          <w:ilvl w:val="0"/>
          <w:numId w:val="12"/>
        </w:numPr>
        <w:rPr>
          <w:sz w:val="24"/>
          <w:szCs w:val="24"/>
        </w:rPr>
      </w:pPr>
      <w:r w:rsidRPr="00CD248B">
        <w:rPr>
          <w:sz w:val="24"/>
          <w:szCs w:val="24"/>
        </w:rPr>
        <w:t>L&amp;T ECCD VSPL Job at Suryapeta from 2001 to 2002.</w:t>
      </w:r>
    </w:p>
    <w:p w14:paraId="0115EC7A" w14:textId="233425A4" w:rsidR="003F1C73" w:rsidRPr="00CD248B" w:rsidRDefault="003F1C73" w:rsidP="00893652">
      <w:pPr>
        <w:pStyle w:val="NoSpacing"/>
        <w:numPr>
          <w:ilvl w:val="0"/>
          <w:numId w:val="12"/>
        </w:numPr>
        <w:rPr>
          <w:sz w:val="24"/>
          <w:szCs w:val="24"/>
        </w:rPr>
      </w:pPr>
      <w:r w:rsidRPr="00CD248B">
        <w:rPr>
          <w:sz w:val="24"/>
          <w:szCs w:val="24"/>
        </w:rPr>
        <w:t>L&amp;T ECCD DHDS Project at Visakhapatnam from 1998 to 2000.</w:t>
      </w:r>
    </w:p>
    <w:p w14:paraId="411DA7E9" w14:textId="77777777" w:rsidR="003F1C73" w:rsidRPr="00CD248B" w:rsidRDefault="003F1C73" w:rsidP="00893652">
      <w:pPr>
        <w:pStyle w:val="NoSpacing"/>
        <w:numPr>
          <w:ilvl w:val="0"/>
          <w:numId w:val="12"/>
        </w:numPr>
        <w:rPr>
          <w:sz w:val="24"/>
          <w:szCs w:val="24"/>
        </w:rPr>
      </w:pPr>
      <w:r w:rsidRPr="00CD248B">
        <w:rPr>
          <w:sz w:val="24"/>
          <w:szCs w:val="24"/>
        </w:rPr>
        <w:t>L&amp;T ECCD Rain calcining Ltd Visakhapatnam from 1996 to 1988.</w:t>
      </w:r>
    </w:p>
    <w:p w14:paraId="049979FB" w14:textId="77777777" w:rsidR="00987D94" w:rsidRPr="00CD248B" w:rsidRDefault="00987D94" w:rsidP="00733889">
      <w:pPr>
        <w:pStyle w:val="NoSpacing"/>
        <w:rPr>
          <w:sz w:val="24"/>
          <w:szCs w:val="24"/>
        </w:rPr>
      </w:pPr>
    </w:p>
    <w:p w14:paraId="0EE93421" w14:textId="40A0E321" w:rsidR="00987D94" w:rsidRDefault="00987D94" w:rsidP="00733889">
      <w:pPr>
        <w:pStyle w:val="NoSpacing"/>
        <w:rPr>
          <w:b/>
          <w:sz w:val="24"/>
          <w:szCs w:val="24"/>
        </w:rPr>
      </w:pPr>
      <w:r w:rsidRPr="00CD248B">
        <w:rPr>
          <w:b/>
          <w:sz w:val="24"/>
          <w:szCs w:val="24"/>
        </w:rPr>
        <w:t xml:space="preserve">Roles &amp; Responsibilities: </w:t>
      </w:r>
    </w:p>
    <w:p w14:paraId="7736309E" w14:textId="6343BC02" w:rsidR="00040FF1" w:rsidRDefault="00040FF1" w:rsidP="00733889">
      <w:pPr>
        <w:pStyle w:val="NoSpacing"/>
        <w:rPr>
          <w:b/>
          <w:sz w:val="24"/>
          <w:szCs w:val="24"/>
        </w:rPr>
      </w:pPr>
    </w:p>
    <w:p w14:paraId="4D49EC8C" w14:textId="77777777" w:rsidR="00040FF1" w:rsidRPr="00040FF1" w:rsidRDefault="00040FF1" w:rsidP="00040FF1">
      <w:pPr>
        <w:pStyle w:val="NoSpacing"/>
        <w:numPr>
          <w:ilvl w:val="0"/>
          <w:numId w:val="30"/>
        </w:numPr>
        <w:rPr>
          <w:bCs/>
          <w:sz w:val="24"/>
          <w:szCs w:val="24"/>
        </w:rPr>
      </w:pPr>
      <w:r w:rsidRPr="00040FF1">
        <w:rPr>
          <w:bCs/>
          <w:sz w:val="24"/>
          <w:szCs w:val="24"/>
        </w:rPr>
        <w:t>Issuing MRN (Material Receipt Note), MIV (Material Issued Voucher Delivery Challan), MIB (Material Issue Book).</w:t>
      </w:r>
    </w:p>
    <w:p w14:paraId="2804A6A7" w14:textId="77777777" w:rsidR="00040FF1" w:rsidRPr="00040FF1" w:rsidRDefault="00040FF1" w:rsidP="00040FF1">
      <w:pPr>
        <w:pStyle w:val="NoSpacing"/>
        <w:numPr>
          <w:ilvl w:val="0"/>
          <w:numId w:val="30"/>
        </w:numPr>
        <w:rPr>
          <w:bCs/>
          <w:sz w:val="24"/>
          <w:szCs w:val="24"/>
        </w:rPr>
      </w:pPr>
      <w:r w:rsidRPr="00040FF1">
        <w:rPr>
          <w:bCs/>
          <w:sz w:val="24"/>
          <w:szCs w:val="24"/>
        </w:rPr>
        <w:t>All Indents Posting and Issue Material Consumption Value.</w:t>
      </w:r>
    </w:p>
    <w:p w14:paraId="557A2ECE" w14:textId="77777777" w:rsidR="00040FF1" w:rsidRPr="00040FF1" w:rsidRDefault="00040FF1" w:rsidP="00040FF1">
      <w:pPr>
        <w:pStyle w:val="NoSpacing"/>
        <w:numPr>
          <w:ilvl w:val="0"/>
          <w:numId w:val="30"/>
        </w:numPr>
        <w:rPr>
          <w:bCs/>
          <w:sz w:val="24"/>
          <w:szCs w:val="24"/>
        </w:rPr>
      </w:pPr>
      <w:r w:rsidRPr="00040FF1">
        <w:rPr>
          <w:bCs/>
          <w:sz w:val="24"/>
          <w:szCs w:val="24"/>
        </w:rPr>
        <w:t>Managing all further activities regarding to stores.</w:t>
      </w:r>
    </w:p>
    <w:p w14:paraId="4B628261" w14:textId="77777777" w:rsidR="00040FF1" w:rsidRPr="00040FF1" w:rsidRDefault="00040FF1" w:rsidP="00040FF1">
      <w:pPr>
        <w:pStyle w:val="NoSpacing"/>
        <w:numPr>
          <w:ilvl w:val="0"/>
          <w:numId w:val="30"/>
        </w:numPr>
        <w:rPr>
          <w:bCs/>
          <w:sz w:val="24"/>
          <w:szCs w:val="24"/>
        </w:rPr>
      </w:pPr>
      <w:r w:rsidRPr="00040FF1">
        <w:rPr>
          <w:bCs/>
          <w:sz w:val="24"/>
          <w:szCs w:val="24"/>
        </w:rPr>
        <w:t>Preparing RA Bills for Supply and F&amp;I (Freight &amp; Insurance).</w:t>
      </w:r>
    </w:p>
    <w:p w14:paraId="1D30B282" w14:textId="77777777" w:rsidR="00040FF1" w:rsidRPr="00040FF1" w:rsidRDefault="00040FF1" w:rsidP="00040FF1">
      <w:pPr>
        <w:pStyle w:val="NoSpacing"/>
        <w:numPr>
          <w:ilvl w:val="0"/>
          <w:numId w:val="30"/>
        </w:numPr>
        <w:rPr>
          <w:bCs/>
          <w:sz w:val="24"/>
          <w:szCs w:val="24"/>
        </w:rPr>
      </w:pPr>
      <w:r w:rsidRPr="00040FF1">
        <w:rPr>
          <w:bCs/>
          <w:sz w:val="24"/>
          <w:szCs w:val="24"/>
        </w:rPr>
        <w:t>To check and maintain the record of material received And Issued.</w:t>
      </w:r>
    </w:p>
    <w:p w14:paraId="703CF4F3" w14:textId="77777777" w:rsidR="00040FF1" w:rsidRPr="00040FF1" w:rsidRDefault="00040FF1" w:rsidP="00040FF1">
      <w:pPr>
        <w:pStyle w:val="NoSpacing"/>
        <w:numPr>
          <w:ilvl w:val="0"/>
          <w:numId w:val="30"/>
        </w:numPr>
        <w:rPr>
          <w:bCs/>
          <w:sz w:val="24"/>
          <w:szCs w:val="24"/>
        </w:rPr>
      </w:pPr>
      <w:r w:rsidRPr="00040FF1">
        <w:rPr>
          <w:bCs/>
          <w:sz w:val="24"/>
          <w:szCs w:val="24"/>
        </w:rPr>
        <w:t>Stock control and physical verification.</w:t>
      </w:r>
    </w:p>
    <w:p w14:paraId="6D8DF24E" w14:textId="77777777" w:rsidR="00040FF1" w:rsidRPr="00040FF1" w:rsidRDefault="00040FF1" w:rsidP="00040FF1">
      <w:pPr>
        <w:pStyle w:val="NoSpacing"/>
        <w:numPr>
          <w:ilvl w:val="0"/>
          <w:numId w:val="30"/>
        </w:numPr>
        <w:rPr>
          <w:bCs/>
          <w:sz w:val="24"/>
          <w:szCs w:val="24"/>
        </w:rPr>
      </w:pPr>
      <w:r w:rsidRPr="00040FF1">
        <w:rPr>
          <w:bCs/>
          <w:sz w:val="24"/>
          <w:szCs w:val="24"/>
        </w:rPr>
        <w:t>Identification of all Items in the stock in the fields of Mechanical, Civil, &amp; Electrical.</w:t>
      </w:r>
    </w:p>
    <w:p w14:paraId="7995870E" w14:textId="77777777" w:rsidR="00040FF1" w:rsidRPr="00040FF1" w:rsidRDefault="00040FF1" w:rsidP="00040FF1">
      <w:pPr>
        <w:pStyle w:val="NoSpacing"/>
        <w:numPr>
          <w:ilvl w:val="0"/>
          <w:numId w:val="30"/>
        </w:numPr>
        <w:rPr>
          <w:bCs/>
          <w:sz w:val="24"/>
          <w:szCs w:val="24"/>
        </w:rPr>
      </w:pPr>
      <w:r w:rsidRPr="00040FF1">
        <w:rPr>
          <w:bCs/>
          <w:sz w:val="24"/>
          <w:szCs w:val="24"/>
        </w:rPr>
        <w:t>To fore see the needs of the organization for material.</w:t>
      </w:r>
    </w:p>
    <w:p w14:paraId="786B1380" w14:textId="77777777" w:rsidR="00040FF1" w:rsidRPr="00040FF1" w:rsidRDefault="00040FF1" w:rsidP="00040FF1">
      <w:pPr>
        <w:pStyle w:val="NoSpacing"/>
        <w:numPr>
          <w:ilvl w:val="0"/>
          <w:numId w:val="30"/>
        </w:numPr>
        <w:rPr>
          <w:bCs/>
          <w:sz w:val="24"/>
          <w:szCs w:val="24"/>
        </w:rPr>
      </w:pPr>
      <w:r w:rsidRPr="00040FF1">
        <w:rPr>
          <w:bCs/>
          <w:sz w:val="24"/>
          <w:szCs w:val="24"/>
        </w:rPr>
        <w:lastRenderedPageBreak/>
        <w:t>Inventory Control Material Reconciliation and Generation of MIS Report.</w:t>
      </w:r>
    </w:p>
    <w:p w14:paraId="3ED81999" w14:textId="77777777" w:rsidR="00040FF1" w:rsidRPr="00040FF1" w:rsidRDefault="00040FF1" w:rsidP="00040FF1">
      <w:pPr>
        <w:pStyle w:val="NoSpacing"/>
        <w:numPr>
          <w:ilvl w:val="0"/>
          <w:numId w:val="30"/>
        </w:numPr>
        <w:rPr>
          <w:bCs/>
          <w:sz w:val="24"/>
          <w:szCs w:val="24"/>
        </w:rPr>
      </w:pPr>
      <w:r w:rsidRPr="00040FF1">
        <w:rPr>
          <w:bCs/>
          <w:sz w:val="24"/>
          <w:szCs w:val="24"/>
        </w:rPr>
        <w:t>Protect employees and customers by providing a safe and clean store environment.</w:t>
      </w:r>
    </w:p>
    <w:p w14:paraId="035AE56B" w14:textId="77777777" w:rsidR="00040FF1" w:rsidRPr="00040FF1" w:rsidRDefault="00040FF1" w:rsidP="00040FF1">
      <w:pPr>
        <w:pStyle w:val="NoSpacing"/>
        <w:numPr>
          <w:ilvl w:val="0"/>
          <w:numId w:val="30"/>
        </w:numPr>
        <w:rPr>
          <w:bCs/>
          <w:sz w:val="24"/>
          <w:szCs w:val="24"/>
        </w:rPr>
      </w:pPr>
      <w:r w:rsidRPr="00040FF1">
        <w:rPr>
          <w:bCs/>
          <w:sz w:val="24"/>
          <w:szCs w:val="24"/>
        </w:rPr>
        <w:t>Maintain the stability and reputation of the store by complying with legal requirements.</w:t>
      </w:r>
    </w:p>
    <w:p w14:paraId="511FDD63" w14:textId="77777777" w:rsidR="00040FF1" w:rsidRPr="00040FF1" w:rsidRDefault="00040FF1" w:rsidP="00040FF1">
      <w:pPr>
        <w:pStyle w:val="NoSpacing"/>
        <w:numPr>
          <w:ilvl w:val="0"/>
          <w:numId w:val="30"/>
        </w:numPr>
        <w:rPr>
          <w:bCs/>
          <w:sz w:val="24"/>
          <w:szCs w:val="24"/>
        </w:rPr>
      </w:pPr>
      <w:r w:rsidRPr="00040FF1">
        <w:rPr>
          <w:bCs/>
          <w:sz w:val="24"/>
          <w:szCs w:val="24"/>
        </w:rPr>
        <w:t>Responsible for the maintenance of maximum and minimum stocks.</w:t>
      </w:r>
    </w:p>
    <w:p w14:paraId="4E7CFC8D" w14:textId="77777777" w:rsidR="00040FF1" w:rsidRPr="00040FF1" w:rsidRDefault="00040FF1" w:rsidP="00040FF1">
      <w:pPr>
        <w:pStyle w:val="NoSpacing"/>
        <w:numPr>
          <w:ilvl w:val="0"/>
          <w:numId w:val="30"/>
        </w:numPr>
        <w:rPr>
          <w:bCs/>
          <w:sz w:val="24"/>
          <w:szCs w:val="24"/>
        </w:rPr>
      </w:pPr>
      <w:r w:rsidRPr="00040FF1">
        <w:rPr>
          <w:bCs/>
          <w:sz w:val="24"/>
          <w:szCs w:val="24"/>
        </w:rPr>
        <w:t>Disposal of scrap.</w:t>
      </w:r>
    </w:p>
    <w:p w14:paraId="2BF1820B" w14:textId="77777777" w:rsidR="00040FF1" w:rsidRPr="00040FF1" w:rsidRDefault="00040FF1" w:rsidP="00040FF1">
      <w:pPr>
        <w:pStyle w:val="NoSpacing"/>
        <w:numPr>
          <w:ilvl w:val="0"/>
          <w:numId w:val="30"/>
        </w:numPr>
        <w:rPr>
          <w:bCs/>
          <w:sz w:val="24"/>
          <w:szCs w:val="24"/>
        </w:rPr>
      </w:pPr>
      <w:r w:rsidRPr="00040FF1">
        <w:rPr>
          <w:bCs/>
          <w:sz w:val="24"/>
          <w:szCs w:val="24"/>
        </w:rPr>
        <w:t>Maintenance of inventory records and preparation of orders, receiving, inspecting and storing of supplies.</w:t>
      </w:r>
    </w:p>
    <w:p w14:paraId="6B16AB26" w14:textId="566C48BF" w:rsidR="00040FF1" w:rsidRPr="00040FF1" w:rsidRDefault="00040FF1" w:rsidP="00040FF1">
      <w:pPr>
        <w:pStyle w:val="NoSpacing"/>
        <w:numPr>
          <w:ilvl w:val="0"/>
          <w:numId w:val="30"/>
        </w:numPr>
        <w:rPr>
          <w:bCs/>
          <w:sz w:val="24"/>
          <w:szCs w:val="24"/>
        </w:rPr>
      </w:pPr>
      <w:r w:rsidRPr="00040FF1">
        <w:rPr>
          <w:bCs/>
          <w:sz w:val="24"/>
          <w:szCs w:val="24"/>
        </w:rPr>
        <w:t>Sourcing and purchasing of material from suppliers.</w:t>
      </w:r>
    </w:p>
    <w:p w14:paraId="5FB0B1C3" w14:textId="559F2C1D" w:rsidR="00040FF1" w:rsidRPr="00040FF1" w:rsidRDefault="00040FF1" w:rsidP="00040FF1">
      <w:pPr>
        <w:pStyle w:val="NoSpacing"/>
        <w:numPr>
          <w:ilvl w:val="0"/>
          <w:numId w:val="30"/>
        </w:numPr>
        <w:rPr>
          <w:bCs/>
          <w:sz w:val="24"/>
          <w:szCs w:val="24"/>
        </w:rPr>
      </w:pPr>
      <w:r w:rsidRPr="00040FF1">
        <w:rPr>
          <w:bCs/>
          <w:sz w:val="24"/>
          <w:szCs w:val="24"/>
        </w:rPr>
        <w:t>Strategic planning, Forecasting &amp; scheduling &amp; Inventory Management.</w:t>
      </w:r>
    </w:p>
    <w:p w14:paraId="18A0617B" w14:textId="77777777" w:rsidR="00040FF1" w:rsidRPr="00040FF1" w:rsidRDefault="00040FF1" w:rsidP="00040FF1">
      <w:pPr>
        <w:pStyle w:val="NoSpacing"/>
        <w:numPr>
          <w:ilvl w:val="0"/>
          <w:numId w:val="30"/>
        </w:numPr>
        <w:rPr>
          <w:bCs/>
          <w:sz w:val="24"/>
          <w:szCs w:val="24"/>
        </w:rPr>
      </w:pPr>
      <w:r w:rsidRPr="00040FF1">
        <w:rPr>
          <w:bCs/>
          <w:sz w:val="24"/>
          <w:szCs w:val="24"/>
        </w:rPr>
        <w:t>Planning &amp; procurement of Material from suppliers.</w:t>
      </w:r>
    </w:p>
    <w:p w14:paraId="5BC864C7" w14:textId="6CC82779" w:rsidR="00040FF1" w:rsidRPr="00040FF1" w:rsidRDefault="00040FF1" w:rsidP="00040FF1">
      <w:pPr>
        <w:pStyle w:val="NoSpacing"/>
        <w:numPr>
          <w:ilvl w:val="0"/>
          <w:numId w:val="30"/>
        </w:numPr>
        <w:rPr>
          <w:bCs/>
          <w:sz w:val="24"/>
          <w:szCs w:val="24"/>
        </w:rPr>
      </w:pPr>
      <w:r w:rsidRPr="00040FF1">
        <w:rPr>
          <w:bCs/>
          <w:sz w:val="24"/>
          <w:szCs w:val="24"/>
        </w:rPr>
        <w:t>Vendor development.</w:t>
      </w:r>
    </w:p>
    <w:p w14:paraId="31CF0FDE" w14:textId="65258E12" w:rsidR="00040FF1" w:rsidRPr="00040FF1" w:rsidRDefault="00040FF1" w:rsidP="00040FF1">
      <w:pPr>
        <w:pStyle w:val="NoSpacing"/>
        <w:numPr>
          <w:ilvl w:val="0"/>
          <w:numId w:val="30"/>
        </w:numPr>
        <w:rPr>
          <w:bCs/>
          <w:sz w:val="24"/>
          <w:szCs w:val="24"/>
        </w:rPr>
      </w:pPr>
      <w:r w:rsidRPr="00040FF1">
        <w:rPr>
          <w:bCs/>
          <w:sz w:val="24"/>
          <w:szCs w:val="24"/>
        </w:rPr>
        <w:t>Development of new Components with vendors.</w:t>
      </w:r>
    </w:p>
    <w:p w14:paraId="6FA08EDD" w14:textId="77777777" w:rsidR="00040FF1" w:rsidRPr="00040FF1" w:rsidRDefault="00040FF1" w:rsidP="00040FF1">
      <w:pPr>
        <w:pStyle w:val="NoSpacing"/>
        <w:numPr>
          <w:ilvl w:val="0"/>
          <w:numId w:val="30"/>
        </w:numPr>
        <w:rPr>
          <w:bCs/>
          <w:sz w:val="24"/>
          <w:szCs w:val="24"/>
        </w:rPr>
      </w:pPr>
      <w:r w:rsidRPr="00040FF1">
        <w:rPr>
          <w:bCs/>
          <w:sz w:val="24"/>
          <w:szCs w:val="24"/>
        </w:rPr>
        <w:t>Managing purchased items inventory value well within target.</w:t>
      </w:r>
    </w:p>
    <w:p w14:paraId="7D959E9B" w14:textId="77777777" w:rsidR="00040FF1" w:rsidRPr="00040FF1" w:rsidRDefault="00040FF1" w:rsidP="00040FF1">
      <w:pPr>
        <w:pStyle w:val="NoSpacing"/>
        <w:numPr>
          <w:ilvl w:val="0"/>
          <w:numId w:val="30"/>
        </w:numPr>
        <w:rPr>
          <w:bCs/>
          <w:sz w:val="24"/>
          <w:szCs w:val="24"/>
        </w:rPr>
      </w:pPr>
      <w:r w:rsidRPr="00040FF1">
        <w:rPr>
          <w:bCs/>
          <w:sz w:val="24"/>
          <w:szCs w:val="24"/>
        </w:rPr>
        <w:t>Performs other duties as assigned.</w:t>
      </w:r>
    </w:p>
    <w:p w14:paraId="6FF296EB" w14:textId="77777777" w:rsidR="00040FF1" w:rsidRPr="00040FF1" w:rsidRDefault="00040FF1" w:rsidP="00040FF1">
      <w:pPr>
        <w:pStyle w:val="NoSpacing"/>
        <w:numPr>
          <w:ilvl w:val="0"/>
          <w:numId w:val="30"/>
        </w:numPr>
        <w:rPr>
          <w:bCs/>
          <w:sz w:val="24"/>
          <w:szCs w:val="24"/>
        </w:rPr>
      </w:pPr>
      <w:r w:rsidRPr="00040FF1">
        <w:rPr>
          <w:bCs/>
          <w:sz w:val="24"/>
          <w:szCs w:val="24"/>
        </w:rPr>
        <w:t>Raising Enquiries and getting Quotations from Approved Vendors.</w:t>
      </w:r>
    </w:p>
    <w:p w14:paraId="4894A3E4" w14:textId="77777777" w:rsidR="00040FF1" w:rsidRPr="00040FF1" w:rsidRDefault="00040FF1" w:rsidP="00040FF1">
      <w:pPr>
        <w:pStyle w:val="NoSpacing"/>
        <w:numPr>
          <w:ilvl w:val="0"/>
          <w:numId w:val="30"/>
        </w:numPr>
        <w:rPr>
          <w:bCs/>
          <w:sz w:val="24"/>
          <w:szCs w:val="24"/>
        </w:rPr>
      </w:pPr>
      <w:r w:rsidRPr="00040FF1">
        <w:rPr>
          <w:bCs/>
          <w:sz w:val="24"/>
          <w:szCs w:val="24"/>
        </w:rPr>
        <w:t>Negotiating with Vendors for Material Procurement.</w:t>
      </w:r>
    </w:p>
    <w:p w14:paraId="096038AC" w14:textId="77777777" w:rsidR="00040FF1" w:rsidRPr="00040FF1" w:rsidRDefault="00040FF1" w:rsidP="00040FF1">
      <w:pPr>
        <w:pStyle w:val="NoSpacing"/>
        <w:numPr>
          <w:ilvl w:val="0"/>
          <w:numId w:val="30"/>
        </w:numPr>
        <w:rPr>
          <w:bCs/>
          <w:sz w:val="24"/>
          <w:szCs w:val="24"/>
        </w:rPr>
      </w:pPr>
      <w:r w:rsidRPr="00040FF1">
        <w:rPr>
          <w:bCs/>
          <w:sz w:val="24"/>
          <w:szCs w:val="24"/>
        </w:rPr>
        <w:t>Preparation of Purchase Orders in ERP from Price Comparative Statement with approval of Project Head.</w:t>
      </w:r>
    </w:p>
    <w:p w14:paraId="4B6AE5F7" w14:textId="436D62F2" w:rsidR="00040FF1" w:rsidRPr="00040FF1" w:rsidRDefault="00040FF1" w:rsidP="00040FF1">
      <w:pPr>
        <w:pStyle w:val="NoSpacing"/>
        <w:numPr>
          <w:ilvl w:val="0"/>
          <w:numId w:val="30"/>
        </w:numPr>
        <w:rPr>
          <w:bCs/>
          <w:sz w:val="24"/>
          <w:szCs w:val="24"/>
        </w:rPr>
      </w:pPr>
      <w:r w:rsidRPr="00040FF1">
        <w:rPr>
          <w:bCs/>
          <w:sz w:val="24"/>
          <w:szCs w:val="24"/>
        </w:rPr>
        <w:t>Checking of Quantity, Rate, Taxes etc. with Purchase Order while receiving materials.</w:t>
      </w:r>
    </w:p>
    <w:p w14:paraId="5F051982" w14:textId="77777777" w:rsidR="00040FF1" w:rsidRPr="00040FF1" w:rsidRDefault="00040FF1" w:rsidP="00040FF1">
      <w:pPr>
        <w:pStyle w:val="NoSpacing"/>
        <w:numPr>
          <w:ilvl w:val="0"/>
          <w:numId w:val="30"/>
        </w:numPr>
        <w:rPr>
          <w:bCs/>
          <w:sz w:val="24"/>
          <w:szCs w:val="24"/>
        </w:rPr>
      </w:pPr>
      <w:r w:rsidRPr="00040FF1">
        <w:rPr>
          <w:bCs/>
          <w:sz w:val="24"/>
          <w:szCs w:val="24"/>
        </w:rPr>
        <w:t>Informing the Concerned for Quality checking of materials while receiving.</w:t>
      </w:r>
    </w:p>
    <w:p w14:paraId="61B075D4" w14:textId="77777777" w:rsidR="00040FF1" w:rsidRPr="00040FF1" w:rsidRDefault="00040FF1" w:rsidP="00040FF1">
      <w:pPr>
        <w:pStyle w:val="NoSpacing"/>
        <w:numPr>
          <w:ilvl w:val="0"/>
          <w:numId w:val="30"/>
        </w:numPr>
        <w:rPr>
          <w:bCs/>
          <w:sz w:val="24"/>
          <w:szCs w:val="24"/>
        </w:rPr>
      </w:pPr>
      <w:r w:rsidRPr="00040FF1">
        <w:rPr>
          <w:bCs/>
          <w:sz w:val="24"/>
          <w:szCs w:val="24"/>
        </w:rPr>
        <w:t>Identifying Shortage/ Damage / Discrepancies and follow up for resolution to Supplier.</w:t>
      </w:r>
    </w:p>
    <w:p w14:paraId="49A52B8B" w14:textId="77777777" w:rsidR="00040FF1" w:rsidRPr="00040FF1" w:rsidRDefault="00040FF1" w:rsidP="00040FF1">
      <w:pPr>
        <w:pStyle w:val="NoSpacing"/>
        <w:numPr>
          <w:ilvl w:val="0"/>
          <w:numId w:val="30"/>
        </w:numPr>
        <w:rPr>
          <w:bCs/>
          <w:sz w:val="24"/>
          <w:szCs w:val="24"/>
        </w:rPr>
      </w:pPr>
      <w:r w:rsidRPr="00040FF1">
        <w:rPr>
          <w:bCs/>
          <w:sz w:val="24"/>
          <w:szCs w:val="24"/>
        </w:rPr>
        <w:t>Raising Debit Note to the Vendors for the materials rejected if any, which are not as per the terms &amp; conditions of Purchase Order.</w:t>
      </w:r>
    </w:p>
    <w:p w14:paraId="6084520E" w14:textId="77777777" w:rsidR="00040FF1" w:rsidRPr="00040FF1" w:rsidRDefault="00040FF1" w:rsidP="00040FF1">
      <w:pPr>
        <w:pStyle w:val="NoSpacing"/>
        <w:numPr>
          <w:ilvl w:val="0"/>
          <w:numId w:val="30"/>
        </w:numPr>
        <w:rPr>
          <w:bCs/>
          <w:sz w:val="24"/>
          <w:szCs w:val="24"/>
        </w:rPr>
      </w:pPr>
      <w:r w:rsidRPr="00040FF1">
        <w:rPr>
          <w:bCs/>
          <w:sz w:val="24"/>
          <w:szCs w:val="24"/>
        </w:rPr>
        <w:t>Maintaining of Material Inward &amp; Outward with preparing of GRNs &amp; IRNs in ERP Package.</w:t>
      </w:r>
    </w:p>
    <w:p w14:paraId="4F4CC5C4" w14:textId="77777777" w:rsidR="00040FF1" w:rsidRPr="00040FF1" w:rsidRDefault="00040FF1" w:rsidP="00040FF1">
      <w:pPr>
        <w:pStyle w:val="NoSpacing"/>
        <w:numPr>
          <w:ilvl w:val="0"/>
          <w:numId w:val="30"/>
        </w:numPr>
        <w:rPr>
          <w:bCs/>
          <w:sz w:val="24"/>
          <w:szCs w:val="24"/>
        </w:rPr>
      </w:pPr>
      <w:r w:rsidRPr="00040FF1">
        <w:rPr>
          <w:bCs/>
          <w:sz w:val="24"/>
          <w:szCs w:val="24"/>
        </w:rPr>
        <w:t>Proper Stacking of Materials for avoiding Moisture or exposure to Dust / Rust.</w:t>
      </w:r>
    </w:p>
    <w:p w14:paraId="4F4BD282" w14:textId="77777777" w:rsidR="00040FF1" w:rsidRPr="00040FF1" w:rsidRDefault="00040FF1" w:rsidP="00040FF1">
      <w:pPr>
        <w:pStyle w:val="NoSpacing"/>
        <w:numPr>
          <w:ilvl w:val="0"/>
          <w:numId w:val="30"/>
        </w:numPr>
        <w:rPr>
          <w:bCs/>
          <w:sz w:val="24"/>
          <w:szCs w:val="24"/>
        </w:rPr>
      </w:pPr>
      <w:r w:rsidRPr="00040FF1">
        <w:rPr>
          <w:bCs/>
          <w:sz w:val="24"/>
          <w:szCs w:val="24"/>
        </w:rPr>
        <w:t>Updating of all Major Materials, Fixed Assets &amp; Stock Ledgers with monthly and yearly reconciliation statements.</w:t>
      </w:r>
    </w:p>
    <w:p w14:paraId="2AD7AB0E" w14:textId="77777777" w:rsidR="00040FF1" w:rsidRPr="00040FF1" w:rsidRDefault="00040FF1" w:rsidP="00040FF1">
      <w:pPr>
        <w:pStyle w:val="NoSpacing"/>
        <w:numPr>
          <w:ilvl w:val="0"/>
          <w:numId w:val="30"/>
        </w:numPr>
        <w:rPr>
          <w:bCs/>
          <w:sz w:val="24"/>
          <w:szCs w:val="24"/>
        </w:rPr>
      </w:pPr>
      <w:r w:rsidRPr="00040FF1">
        <w:rPr>
          <w:bCs/>
          <w:sz w:val="24"/>
          <w:szCs w:val="24"/>
        </w:rPr>
        <w:t>Care, Custody &amp; Preservation of FIM bulk materials.</w:t>
      </w:r>
    </w:p>
    <w:p w14:paraId="2ECA0C28" w14:textId="77777777" w:rsidR="00040FF1" w:rsidRPr="00040FF1" w:rsidRDefault="00040FF1" w:rsidP="00040FF1">
      <w:pPr>
        <w:pStyle w:val="NoSpacing"/>
        <w:numPr>
          <w:ilvl w:val="0"/>
          <w:numId w:val="30"/>
        </w:numPr>
        <w:rPr>
          <w:bCs/>
          <w:sz w:val="24"/>
          <w:szCs w:val="24"/>
        </w:rPr>
      </w:pPr>
      <w:r w:rsidRPr="00040FF1">
        <w:rPr>
          <w:bCs/>
          <w:sz w:val="24"/>
          <w:szCs w:val="24"/>
        </w:rPr>
        <w:t>Maintenance of books of All Materials for site.</w:t>
      </w:r>
    </w:p>
    <w:p w14:paraId="18412CBB" w14:textId="29736FC4" w:rsidR="00040FF1" w:rsidRPr="00040FF1" w:rsidRDefault="00040FF1" w:rsidP="00040FF1">
      <w:pPr>
        <w:pStyle w:val="NoSpacing"/>
        <w:numPr>
          <w:ilvl w:val="0"/>
          <w:numId w:val="30"/>
        </w:numPr>
        <w:rPr>
          <w:bCs/>
          <w:sz w:val="24"/>
          <w:szCs w:val="24"/>
        </w:rPr>
      </w:pPr>
      <w:r w:rsidRPr="00040FF1">
        <w:rPr>
          <w:bCs/>
          <w:sz w:val="24"/>
          <w:szCs w:val="24"/>
        </w:rPr>
        <w:t>Ensure to Utilize Shelf life Items with in Expiry date.</w:t>
      </w:r>
    </w:p>
    <w:p w14:paraId="175DBF61" w14:textId="77777777" w:rsidR="00040FF1" w:rsidRPr="00040FF1" w:rsidRDefault="00040FF1" w:rsidP="00040FF1">
      <w:pPr>
        <w:pStyle w:val="NoSpacing"/>
        <w:numPr>
          <w:ilvl w:val="0"/>
          <w:numId w:val="30"/>
        </w:numPr>
        <w:rPr>
          <w:bCs/>
          <w:sz w:val="24"/>
          <w:szCs w:val="24"/>
        </w:rPr>
      </w:pPr>
      <w:r w:rsidRPr="00040FF1">
        <w:rPr>
          <w:bCs/>
          <w:sz w:val="24"/>
          <w:szCs w:val="24"/>
        </w:rPr>
        <w:t>Verification of Physical stock of Major, General Materials, Spares and Oils &amp; Lubricants of Monthly, Quarterly and Yearly basis.</w:t>
      </w:r>
    </w:p>
    <w:p w14:paraId="02839D9F" w14:textId="77777777" w:rsidR="00040FF1" w:rsidRPr="00040FF1" w:rsidRDefault="00040FF1" w:rsidP="00040FF1">
      <w:pPr>
        <w:pStyle w:val="NoSpacing"/>
        <w:numPr>
          <w:ilvl w:val="0"/>
          <w:numId w:val="30"/>
        </w:numPr>
        <w:rPr>
          <w:bCs/>
          <w:sz w:val="24"/>
          <w:szCs w:val="24"/>
        </w:rPr>
      </w:pPr>
      <w:r w:rsidRPr="00040FF1">
        <w:rPr>
          <w:bCs/>
          <w:sz w:val="24"/>
          <w:szCs w:val="24"/>
        </w:rPr>
        <w:t>Preparation of Purchase Orders for Fixed Assets and Major Materials in ERP as per Project requirement.</w:t>
      </w:r>
    </w:p>
    <w:p w14:paraId="0E4284C7" w14:textId="77777777" w:rsidR="00040FF1" w:rsidRPr="00040FF1" w:rsidRDefault="00040FF1" w:rsidP="00040FF1">
      <w:pPr>
        <w:pStyle w:val="NoSpacing"/>
        <w:numPr>
          <w:ilvl w:val="0"/>
          <w:numId w:val="30"/>
        </w:numPr>
        <w:rPr>
          <w:bCs/>
          <w:sz w:val="24"/>
          <w:szCs w:val="24"/>
        </w:rPr>
      </w:pPr>
      <w:r w:rsidRPr="00040FF1">
        <w:rPr>
          <w:bCs/>
          <w:sz w:val="24"/>
          <w:szCs w:val="24"/>
        </w:rPr>
        <w:t>Raising and maintaining of Debit Notes &amp; Credit Notes to Sub-Contractors and Inter-Sites.</w:t>
      </w:r>
    </w:p>
    <w:p w14:paraId="28EC799F" w14:textId="77777777" w:rsidR="00040FF1" w:rsidRPr="00040FF1" w:rsidRDefault="00040FF1" w:rsidP="00040FF1">
      <w:pPr>
        <w:pStyle w:val="NoSpacing"/>
        <w:numPr>
          <w:ilvl w:val="0"/>
          <w:numId w:val="30"/>
        </w:numPr>
        <w:rPr>
          <w:bCs/>
          <w:sz w:val="24"/>
          <w:szCs w:val="24"/>
        </w:rPr>
      </w:pPr>
      <w:r w:rsidRPr="00040FF1">
        <w:rPr>
          <w:bCs/>
          <w:sz w:val="24"/>
          <w:szCs w:val="24"/>
        </w:rPr>
        <w:t>Preparing &amp; Handling of Site to Site Stock Transfer activities with all supportive documents.</w:t>
      </w:r>
    </w:p>
    <w:p w14:paraId="1302A381" w14:textId="77777777" w:rsidR="00040FF1" w:rsidRPr="00040FF1" w:rsidRDefault="00040FF1" w:rsidP="00040FF1">
      <w:pPr>
        <w:pStyle w:val="NoSpacing"/>
        <w:numPr>
          <w:ilvl w:val="0"/>
          <w:numId w:val="30"/>
        </w:numPr>
        <w:rPr>
          <w:bCs/>
          <w:sz w:val="24"/>
          <w:szCs w:val="24"/>
        </w:rPr>
      </w:pPr>
      <w:r w:rsidRPr="00040FF1">
        <w:rPr>
          <w:bCs/>
          <w:sz w:val="24"/>
          <w:szCs w:val="24"/>
        </w:rPr>
        <w:t>Preparing of Daily Crusher Production and Out Going Reports.</w:t>
      </w:r>
    </w:p>
    <w:p w14:paraId="67473E10" w14:textId="77777777" w:rsidR="00040FF1" w:rsidRPr="00040FF1" w:rsidRDefault="00040FF1" w:rsidP="00040FF1">
      <w:pPr>
        <w:pStyle w:val="NoSpacing"/>
        <w:numPr>
          <w:ilvl w:val="0"/>
          <w:numId w:val="30"/>
        </w:numPr>
        <w:rPr>
          <w:bCs/>
          <w:sz w:val="24"/>
          <w:szCs w:val="24"/>
        </w:rPr>
      </w:pPr>
      <w:r w:rsidRPr="00040FF1">
        <w:rPr>
          <w:bCs/>
          <w:sz w:val="24"/>
          <w:szCs w:val="24"/>
        </w:rPr>
        <w:t>Preparing of River Sand Supplier Bills with Inward, GRNs and Monthly Reconciliation statements.</w:t>
      </w:r>
    </w:p>
    <w:p w14:paraId="3324E07A" w14:textId="77777777" w:rsidR="00040FF1" w:rsidRPr="00040FF1" w:rsidRDefault="00040FF1" w:rsidP="00040FF1">
      <w:pPr>
        <w:pStyle w:val="NoSpacing"/>
        <w:numPr>
          <w:ilvl w:val="0"/>
          <w:numId w:val="30"/>
        </w:numPr>
        <w:rPr>
          <w:bCs/>
          <w:sz w:val="24"/>
          <w:szCs w:val="24"/>
        </w:rPr>
      </w:pPr>
      <w:r w:rsidRPr="00040FF1">
        <w:rPr>
          <w:bCs/>
          <w:sz w:val="24"/>
          <w:szCs w:val="24"/>
        </w:rPr>
        <w:t>Verification of Supplier Bills and Sub–Contractors Bills along with PO’s &amp; Work orders for Receipts &amp; Issues.</w:t>
      </w:r>
    </w:p>
    <w:p w14:paraId="28C47B0B" w14:textId="77777777" w:rsidR="00040FF1" w:rsidRPr="00040FF1" w:rsidRDefault="00040FF1" w:rsidP="00040FF1">
      <w:pPr>
        <w:pStyle w:val="NoSpacing"/>
        <w:numPr>
          <w:ilvl w:val="0"/>
          <w:numId w:val="30"/>
        </w:numPr>
        <w:rPr>
          <w:bCs/>
          <w:sz w:val="24"/>
          <w:szCs w:val="24"/>
        </w:rPr>
      </w:pPr>
      <w:r w:rsidRPr="00040FF1">
        <w:rPr>
          <w:bCs/>
          <w:sz w:val="24"/>
          <w:szCs w:val="24"/>
        </w:rPr>
        <w:t>Observation on Major Materials for Re-Order Level.</w:t>
      </w:r>
    </w:p>
    <w:p w14:paraId="14B11CDB" w14:textId="77777777" w:rsidR="00040FF1" w:rsidRPr="00040FF1" w:rsidRDefault="00040FF1" w:rsidP="00040FF1">
      <w:pPr>
        <w:pStyle w:val="NoSpacing"/>
        <w:numPr>
          <w:ilvl w:val="0"/>
          <w:numId w:val="30"/>
        </w:numPr>
        <w:rPr>
          <w:bCs/>
          <w:sz w:val="24"/>
          <w:szCs w:val="24"/>
        </w:rPr>
      </w:pPr>
      <w:r w:rsidRPr="00040FF1">
        <w:rPr>
          <w:bCs/>
          <w:sz w:val="24"/>
          <w:szCs w:val="24"/>
        </w:rPr>
        <w:t>Re-ordering Inventory when it dropped the predetermined Levels.</w:t>
      </w:r>
    </w:p>
    <w:p w14:paraId="69ACB873" w14:textId="77777777" w:rsidR="00040FF1" w:rsidRPr="00040FF1" w:rsidRDefault="00040FF1" w:rsidP="00040FF1">
      <w:pPr>
        <w:pStyle w:val="NoSpacing"/>
        <w:numPr>
          <w:ilvl w:val="0"/>
          <w:numId w:val="30"/>
        </w:numPr>
        <w:rPr>
          <w:bCs/>
          <w:sz w:val="24"/>
          <w:szCs w:val="24"/>
        </w:rPr>
      </w:pPr>
      <w:r w:rsidRPr="00040FF1">
        <w:rPr>
          <w:bCs/>
          <w:sz w:val="24"/>
          <w:szCs w:val="24"/>
        </w:rPr>
        <w:t>Participation with Accounts Dept for Reconciliation between Accounts and Stores.</w:t>
      </w:r>
    </w:p>
    <w:p w14:paraId="222D0B24" w14:textId="77777777" w:rsidR="00040FF1" w:rsidRPr="00040FF1" w:rsidRDefault="00040FF1" w:rsidP="00040FF1">
      <w:pPr>
        <w:pStyle w:val="NoSpacing"/>
        <w:numPr>
          <w:ilvl w:val="0"/>
          <w:numId w:val="30"/>
        </w:numPr>
        <w:rPr>
          <w:bCs/>
          <w:sz w:val="24"/>
          <w:szCs w:val="24"/>
        </w:rPr>
      </w:pPr>
      <w:r w:rsidRPr="00040FF1">
        <w:rPr>
          <w:bCs/>
          <w:sz w:val="24"/>
          <w:szCs w:val="24"/>
        </w:rPr>
        <w:t>Active implementation of ERP System in Site level for Stores.</w:t>
      </w:r>
    </w:p>
    <w:p w14:paraId="3511251E" w14:textId="77777777" w:rsidR="00040FF1" w:rsidRPr="00040FF1" w:rsidRDefault="00040FF1" w:rsidP="00040FF1">
      <w:pPr>
        <w:pStyle w:val="NoSpacing"/>
        <w:numPr>
          <w:ilvl w:val="0"/>
          <w:numId w:val="30"/>
        </w:numPr>
        <w:rPr>
          <w:bCs/>
          <w:sz w:val="24"/>
          <w:szCs w:val="24"/>
        </w:rPr>
      </w:pPr>
      <w:r w:rsidRPr="00040FF1">
        <w:rPr>
          <w:bCs/>
          <w:sz w:val="24"/>
          <w:szCs w:val="24"/>
        </w:rPr>
        <w:t>Knowledge on Inventory Valuation methods like Weighted Average, LIFO and FIFO.</w:t>
      </w:r>
    </w:p>
    <w:p w14:paraId="6DC9BCD9" w14:textId="77777777" w:rsidR="00040FF1" w:rsidRPr="00040FF1" w:rsidRDefault="00040FF1" w:rsidP="00040FF1">
      <w:pPr>
        <w:pStyle w:val="NoSpacing"/>
        <w:numPr>
          <w:ilvl w:val="0"/>
          <w:numId w:val="30"/>
        </w:numPr>
        <w:rPr>
          <w:bCs/>
          <w:sz w:val="24"/>
          <w:szCs w:val="24"/>
        </w:rPr>
      </w:pPr>
      <w:r w:rsidRPr="00040FF1">
        <w:rPr>
          <w:bCs/>
          <w:sz w:val="24"/>
          <w:szCs w:val="24"/>
        </w:rPr>
        <w:t>Maintaining Bin cards for easily tracking out Materials &amp; Spares as per ISO 9001:2008.</w:t>
      </w:r>
    </w:p>
    <w:p w14:paraId="6F5EBF93" w14:textId="77777777" w:rsidR="00040FF1" w:rsidRPr="00040FF1" w:rsidRDefault="00040FF1" w:rsidP="00040FF1">
      <w:pPr>
        <w:pStyle w:val="NoSpacing"/>
        <w:numPr>
          <w:ilvl w:val="0"/>
          <w:numId w:val="30"/>
        </w:numPr>
        <w:rPr>
          <w:bCs/>
          <w:sz w:val="24"/>
          <w:szCs w:val="24"/>
        </w:rPr>
      </w:pPr>
      <w:r w:rsidRPr="00040FF1">
        <w:rPr>
          <w:bCs/>
          <w:sz w:val="24"/>
          <w:szCs w:val="24"/>
        </w:rPr>
        <w:t>Daily Purchase Order follow – up with Vendors to ensure timely delivery of Materials.</w:t>
      </w:r>
    </w:p>
    <w:p w14:paraId="20E8563A" w14:textId="77777777" w:rsidR="00040FF1" w:rsidRPr="00040FF1" w:rsidRDefault="00040FF1" w:rsidP="00040FF1">
      <w:pPr>
        <w:pStyle w:val="NoSpacing"/>
        <w:numPr>
          <w:ilvl w:val="0"/>
          <w:numId w:val="30"/>
        </w:numPr>
        <w:rPr>
          <w:bCs/>
          <w:sz w:val="24"/>
          <w:szCs w:val="24"/>
        </w:rPr>
      </w:pPr>
      <w:r w:rsidRPr="00040FF1">
        <w:rPr>
          <w:bCs/>
          <w:sz w:val="24"/>
          <w:szCs w:val="24"/>
        </w:rPr>
        <w:lastRenderedPageBreak/>
        <w:t>Develop New Vendor and Suppliers.</w:t>
      </w:r>
    </w:p>
    <w:p w14:paraId="0C40B13C" w14:textId="77777777" w:rsidR="00040FF1" w:rsidRPr="00040FF1" w:rsidRDefault="00040FF1" w:rsidP="00040FF1">
      <w:pPr>
        <w:pStyle w:val="NoSpacing"/>
        <w:numPr>
          <w:ilvl w:val="0"/>
          <w:numId w:val="30"/>
        </w:numPr>
        <w:rPr>
          <w:bCs/>
          <w:sz w:val="24"/>
          <w:szCs w:val="24"/>
        </w:rPr>
      </w:pPr>
      <w:r w:rsidRPr="00040FF1">
        <w:rPr>
          <w:bCs/>
          <w:sz w:val="24"/>
          <w:szCs w:val="24"/>
        </w:rPr>
        <w:t>Knowledge on Construction Material.</w:t>
      </w:r>
    </w:p>
    <w:p w14:paraId="3890879F" w14:textId="22047A47" w:rsidR="00040FF1" w:rsidRPr="00CD248B" w:rsidRDefault="00040FF1" w:rsidP="00040FF1">
      <w:pPr>
        <w:pStyle w:val="NoSpacing"/>
        <w:rPr>
          <w:b/>
          <w:sz w:val="24"/>
          <w:szCs w:val="24"/>
        </w:rPr>
      </w:pPr>
    </w:p>
    <w:p w14:paraId="3D859083" w14:textId="1EBB00E9" w:rsidR="00F53A5C" w:rsidRPr="00CD248B" w:rsidRDefault="00F53A5C" w:rsidP="00F53A5C">
      <w:pPr>
        <w:pStyle w:val="NoSpacing"/>
        <w:rPr>
          <w:b/>
          <w:sz w:val="24"/>
          <w:szCs w:val="24"/>
        </w:rPr>
      </w:pPr>
      <w:bookmarkStart w:id="3" w:name="_Hlk17465585"/>
      <w:bookmarkStart w:id="4" w:name="_Hlk17465671"/>
      <w:r w:rsidRPr="00CD248B">
        <w:rPr>
          <w:b/>
          <w:sz w:val="24"/>
          <w:szCs w:val="24"/>
        </w:rPr>
        <w:t>Personal Details:</w:t>
      </w:r>
    </w:p>
    <w:p w14:paraId="4805B3D4" w14:textId="1FAE6771" w:rsidR="00F53A5C" w:rsidRPr="00CD248B" w:rsidRDefault="00F53A5C" w:rsidP="00F53A5C">
      <w:pPr>
        <w:pStyle w:val="NoSpacing"/>
        <w:numPr>
          <w:ilvl w:val="0"/>
          <w:numId w:val="17"/>
        </w:numPr>
        <w:rPr>
          <w:sz w:val="24"/>
          <w:szCs w:val="24"/>
        </w:rPr>
      </w:pPr>
      <w:r w:rsidRPr="00CD248B">
        <w:rPr>
          <w:sz w:val="24"/>
          <w:szCs w:val="24"/>
        </w:rPr>
        <w:t>Father’s Name</w:t>
      </w:r>
      <w:r w:rsidRPr="00CD248B">
        <w:rPr>
          <w:sz w:val="24"/>
          <w:szCs w:val="24"/>
        </w:rPr>
        <w:tab/>
      </w:r>
      <w:r w:rsidRPr="00CD248B">
        <w:rPr>
          <w:sz w:val="24"/>
          <w:szCs w:val="24"/>
        </w:rPr>
        <w:tab/>
        <w:t>:</w:t>
      </w:r>
      <w:r w:rsidRPr="00CD248B">
        <w:rPr>
          <w:sz w:val="24"/>
          <w:szCs w:val="24"/>
        </w:rPr>
        <w:tab/>
      </w:r>
      <w:r w:rsidR="00AE47B3" w:rsidRPr="00CD248B">
        <w:rPr>
          <w:sz w:val="24"/>
          <w:szCs w:val="24"/>
        </w:rPr>
        <w:t>Dasardha Rao</w:t>
      </w:r>
    </w:p>
    <w:p w14:paraId="1DD0955F" w14:textId="711076E7" w:rsidR="00F53A5C" w:rsidRPr="00CD248B" w:rsidRDefault="00F53A5C" w:rsidP="00F53A5C">
      <w:pPr>
        <w:pStyle w:val="NoSpacing"/>
        <w:numPr>
          <w:ilvl w:val="0"/>
          <w:numId w:val="17"/>
        </w:numPr>
        <w:rPr>
          <w:sz w:val="24"/>
          <w:szCs w:val="24"/>
        </w:rPr>
      </w:pPr>
      <w:r w:rsidRPr="00CD248B">
        <w:rPr>
          <w:sz w:val="24"/>
          <w:szCs w:val="24"/>
        </w:rPr>
        <w:t>Nationality</w:t>
      </w:r>
      <w:r w:rsidRPr="00CD248B">
        <w:rPr>
          <w:sz w:val="24"/>
          <w:szCs w:val="24"/>
        </w:rPr>
        <w:tab/>
      </w:r>
      <w:r w:rsidRPr="00CD248B">
        <w:rPr>
          <w:sz w:val="24"/>
          <w:szCs w:val="24"/>
        </w:rPr>
        <w:tab/>
        <w:t>:</w:t>
      </w:r>
      <w:r w:rsidRPr="00CD248B">
        <w:rPr>
          <w:sz w:val="24"/>
          <w:szCs w:val="24"/>
        </w:rPr>
        <w:tab/>
        <w:t>Indian</w:t>
      </w:r>
    </w:p>
    <w:p w14:paraId="65FF30AE" w14:textId="1222D6BF" w:rsidR="00F53A5C" w:rsidRPr="00CD248B" w:rsidRDefault="00F53A5C" w:rsidP="00F53A5C">
      <w:pPr>
        <w:pStyle w:val="NoSpacing"/>
        <w:numPr>
          <w:ilvl w:val="0"/>
          <w:numId w:val="17"/>
        </w:numPr>
        <w:rPr>
          <w:sz w:val="24"/>
          <w:szCs w:val="24"/>
        </w:rPr>
      </w:pPr>
      <w:r w:rsidRPr="00CD248B">
        <w:rPr>
          <w:sz w:val="24"/>
          <w:szCs w:val="24"/>
        </w:rPr>
        <w:t>Languages known</w:t>
      </w:r>
      <w:r w:rsidRPr="00CD248B">
        <w:rPr>
          <w:sz w:val="24"/>
          <w:szCs w:val="24"/>
        </w:rPr>
        <w:tab/>
        <w:t>:</w:t>
      </w:r>
      <w:r w:rsidRPr="00CD248B">
        <w:rPr>
          <w:sz w:val="24"/>
          <w:szCs w:val="24"/>
        </w:rPr>
        <w:tab/>
        <w:t>English, Telugu, Hindi</w:t>
      </w:r>
    </w:p>
    <w:p w14:paraId="5D9505C6" w14:textId="0EA1D260" w:rsidR="00BC0DB5" w:rsidRPr="00CD248B" w:rsidRDefault="00BC0DB5" w:rsidP="00F53A5C">
      <w:pPr>
        <w:pStyle w:val="NoSpacing"/>
        <w:numPr>
          <w:ilvl w:val="0"/>
          <w:numId w:val="17"/>
        </w:numPr>
        <w:rPr>
          <w:sz w:val="24"/>
          <w:szCs w:val="24"/>
        </w:rPr>
      </w:pPr>
      <w:r w:rsidRPr="00CD248B">
        <w:rPr>
          <w:sz w:val="24"/>
          <w:szCs w:val="24"/>
        </w:rPr>
        <w:t xml:space="preserve">Packages                     </w:t>
      </w:r>
      <w:r w:rsidR="00040FF1">
        <w:rPr>
          <w:sz w:val="24"/>
          <w:szCs w:val="24"/>
        </w:rPr>
        <w:t xml:space="preserve">  </w:t>
      </w:r>
      <w:r w:rsidR="00040FF1" w:rsidRPr="00CD248B">
        <w:rPr>
          <w:sz w:val="24"/>
          <w:szCs w:val="24"/>
        </w:rPr>
        <w:t>:</w:t>
      </w:r>
      <w:r w:rsidRPr="00CD248B">
        <w:rPr>
          <w:sz w:val="24"/>
          <w:szCs w:val="24"/>
        </w:rPr>
        <w:t xml:space="preserve">            MS Office, ERP Pact, Tally</w:t>
      </w:r>
    </w:p>
    <w:bookmarkEnd w:id="3"/>
    <w:p w14:paraId="09FB74E1" w14:textId="77777777" w:rsidR="00F53A5C" w:rsidRPr="00CD248B" w:rsidRDefault="00F53A5C" w:rsidP="00F53A5C">
      <w:pPr>
        <w:pStyle w:val="NoSpacing"/>
        <w:rPr>
          <w:sz w:val="24"/>
          <w:szCs w:val="24"/>
        </w:rPr>
      </w:pPr>
    </w:p>
    <w:p w14:paraId="6EE2F6B4" w14:textId="77777777" w:rsidR="00E00623" w:rsidRPr="00CD248B" w:rsidRDefault="00E00623" w:rsidP="00F53A5C">
      <w:pPr>
        <w:pStyle w:val="NoSpacing"/>
        <w:rPr>
          <w:b/>
          <w:sz w:val="24"/>
          <w:szCs w:val="24"/>
        </w:rPr>
      </w:pPr>
      <w:bookmarkStart w:id="5" w:name="_Hlk17465526"/>
    </w:p>
    <w:p w14:paraId="0EBFA446" w14:textId="3686DD42" w:rsidR="00F53A5C" w:rsidRPr="00CD248B" w:rsidRDefault="00F53A5C" w:rsidP="00F53A5C">
      <w:pPr>
        <w:pStyle w:val="NoSpacing"/>
        <w:rPr>
          <w:b/>
          <w:sz w:val="24"/>
          <w:szCs w:val="24"/>
        </w:rPr>
      </w:pPr>
      <w:r w:rsidRPr="00CD248B">
        <w:rPr>
          <w:b/>
          <w:sz w:val="24"/>
          <w:szCs w:val="24"/>
        </w:rPr>
        <w:t>Declaration:</w:t>
      </w:r>
    </w:p>
    <w:p w14:paraId="690DBE4F" w14:textId="77777777" w:rsidR="00F53A5C" w:rsidRPr="00CD248B" w:rsidRDefault="00652145" w:rsidP="00F53A5C">
      <w:pPr>
        <w:pStyle w:val="NoSpacing"/>
        <w:rPr>
          <w:sz w:val="24"/>
          <w:szCs w:val="24"/>
        </w:rPr>
      </w:pPr>
      <w:r w:rsidRPr="00CD248B">
        <w:rPr>
          <w:sz w:val="24"/>
          <w:szCs w:val="24"/>
        </w:rPr>
        <w:t xml:space="preserve">I </w:t>
      </w:r>
      <w:r w:rsidR="00AF6D86" w:rsidRPr="00CD248B">
        <w:rPr>
          <w:sz w:val="24"/>
          <w:szCs w:val="24"/>
        </w:rPr>
        <w:t>hereby</w:t>
      </w:r>
      <w:r w:rsidR="00F53A5C" w:rsidRPr="00CD248B">
        <w:rPr>
          <w:sz w:val="24"/>
          <w:szCs w:val="24"/>
        </w:rPr>
        <w:t xml:space="preserve"> declare that all the above information is true to the best of my knowledge and belief.</w:t>
      </w:r>
    </w:p>
    <w:p w14:paraId="4F4AD555" w14:textId="77777777" w:rsidR="00F53A5C" w:rsidRPr="00CD248B" w:rsidRDefault="00F53A5C" w:rsidP="00F53A5C">
      <w:pPr>
        <w:pStyle w:val="NoSpacing"/>
        <w:rPr>
          <w:sz w:val="24"/>
          <w:szCs w:val="24"/>
        </w:rPr>
      </w:pPr>
    </w:p>
    <w:p w14:paraId="04E708A8" w14:textId="77777777" w:rsidR="00F53A5C" w:rsidRPr="00CD248B" w:rsidRDefault="00F53A5C" w:rsidP="00F53A5C">
      <w:pPr>
        <w:pStyle w:val="NoSpacing"/>
        <w:rPr>
          <w:sz w:val="24"/>
          <w:szCs w:val="24"/>
        </w:rPr>
      </w:pPr>
      <w:r w:rsidRPr="00CD248B">
        <w:rPr>
          <w:sz w:val="24"/>
          <w:szCs w:val="24"/>
        </w:rPr>
        <w:t>Place</w:t>
      </w:r>
      <w:r w:rsidRPr="00CD248B">
        <w:rPr>
          <w:sz w:val="24"/>
          <w:szCs w:val="24"/>
        </w:rPr>
        <w:tab/>
        <w:t>:</w:t>
      </w:r>
    </w:p>
    <w:p w14:paraId="2E43C24A" w14:textId="1A018C72" w:rsidR="00F53A5C" w:rsidRPr="00CD248B" w:rsidRDefault="00F53A5C" w:rsidP="00F53A5C">
      <w:pPr>
        <w:pStyle w:val="NoSpacing"/>
        <w:rPr>
          <w:sz w:val="24"/>
          <w:szCs w:val="24"/>
        </w:rPr>
      </w:pPr>
      <w:r w:rsidRPr="00CD248B">
        <w:rPr>
          <w:sz w:val="24"/>
          <w:szCs w:val="24"/>
        </w:rPr>
        <w:t>Date</w:t>
      </w:r>
      <w:r w:rsidRPr="00CD248B">
        <w:rPr>
          <w:sz w:val="24"/>
          <w:szCs w:val="24"/>
        </w:rPr>
        <w:tab/>
        <w:t>:</w:t>
      </w:r>
      <w:r w:rsidRPr="00CD248B">
        <w:rPr>
          <w:sz w:val="24"/>
          <w:szCs w:val="24"/>
        </w:rPr>
        <w:tab/>
      </w:r>
      <w:r w:rsidRPr="00CD248B">
        <w:rPr>
          <w:sz w:val="24"/>
          <w:szCs w:val="24"/>
        </w:rPr>
        <w:tab/>
      </w:r>
      <w:r w:rsidRPr="00CD248B">
        <w:rPr>
          <w:sz w:val="24"/>
          <w:szCs w:val="24"/>
        </w:rPr>
        <w:tab/>
      </w:r>
      <w:r w:rsidRPr="00CD248B">
        <w:rPr>
          <w:sz w:val="24"/>
          <w:szCs w:val="24"/>
        </w:rPr>
        <w:tab/>
      </w:r>
      <w:r w:rsidRPr="00CD248B">
        <w:rPr>
          <w:sz w:val="24"/>
          <w:szCs w:val="24"/>
        </w:rPr>
        <w:tab/>
      </w:r>
      <w:r w:rsidRPr="00CD248B">
        <w:rPr>
          <w:sz w:val="24"/>
          <w:szCs w:val="24"/>
        </w:rPr>
        <w:tab/>
      </w:r>
      <w:r w:rsidRPr="00CD248B">
        <w:rPr>
          <w:sz w:val="24"/>
          <w:szCs w:val="24"/>
        </w:rPr>
        <w:tab/>
      </w:r>
      <w:r w:rsidRPr="00CD248B">
        <w:rPr>
          <w:sz w:val="24"/>
          <w:szCs w:val="24"/>
        </w:rPr>
        <w:tab/>
      </w:r>
      <w:r w:rsidRPr="00CD248B">
        <w:rPr>
          <w:sz w:val="24"/>
          <w:szCs w:val="24"/>
        </w:rPr>
        <w:tab/>
      </w:r>
      <w:r w:rsidRPr="00CD248B">
        <w:rPr>
          <w:sz w:val="24"/>
          <w:szCs w:val="24"/>
        </w:rPr>
        <w:tab/>
      </w:r>
      <w:bookmarkStart w:id="6" w:name="_Hlk17465731"/>
      <w:r w:rsidRPr="00CD248B">
        <w:rPr>
          <w:sz w:val="24"/>
          <w:szCs w:val="24"/>
        </w:rPr>
        <w:t xml:space="preserve">                         (</w:t>
      </w:r>
      <w:r w:rsidR="00AE47B3" w:rsidRPr="00CD248B">
        <w:rPr>
          <w:sz w:val="24"/>
          <w:szCs w:val="24"/>
        </w:rPr>
        <w:t>Krishna</w:t>
      </w:r>
      <w:r w:rsidRPr="00CD248B">
        <w:rPr>
          <w:sz w:val="24"/>
          <w:szCs w:val="24"/>
        </w:rPr>
        <w:t xml:space="preserve"> G)</w:t>
      </w:r>
      <w:bookmarkEnd w:id="4"/>
      <w:bookmarkEnd w:id="5"/>
      <w:bookmarkEnd w:id="6"/>
    </w:p>
    <w:sectPr w:rsidR="00F53A5C" w:rsidRPr="00CD248B" w:rsidSect="00987D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375E9D" w14:textId="77777777" w:rsidR="00E800E7" w:rsidRDefault="00E800E7" w:rsidP="00733889">
      <w:pPr>
        <w:spacing w:after="0" w:line="240" w:lineRule="auto"/>
      </w:pPr>
      <w:r>
        <w:separator/>
      </w:r>
    </w:p>
  </w:endnote>
  <w:endnote w:type="continuationSeparator" w:id="0">
    <w:p w14:paraId="48A406A5" w14:textId="77777777" w:rsidR="00E800E7" w:rsidRDefault="00E800E7" w:rsidP="00733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E38D82" w14:textId="77777777" w:rsidR="00E800E7" w:rsidRDefault="00E800E7" w:rsidP="00733889">
      <w:pPr>
        <w:spacing w:after="0" w:line="240" w:lineRule="auto"/>
      </w:pPr>
      <w:r>
        <w:separator/>
      </w:r>
    </w:p>
  </w:footnote>
  <w:footnote w:type="continuationSeparator" w:id="0">
    <w:p w14:paraId="4085BDF6" w14:textId="77777777" w:rsidR="00E800E7" w:rsidRDefault="00E800E7" w:rsidP="00733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4"/>
    <w:multiLevelType w:val="multilevel"/>
    <w:tmpl w:val="00000004"/>
    <w:name w:val="WW8Num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A"/>
    <w:multiLevelType w:val="multilevel"/>
    <w:tmpl w:val="0000000A"/>
    <w:name w:val="WWNum17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">
    <w:nsid w:val="02C57E69"/>
    <w:multiLevelType w:val="hybridMultilevel"/>
    <w:tmpl w:val="8B04B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813B8D"/>
    <w:multiLevelType w:val="hybridMultilevel"/>
    <w:tmpl w:val="A9A22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F64752"/>
    <w:multiLevelType w:val="hybridMultilevel"/>
    <w:tmpl w:val="9768F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A35A73"/>
    <w:multiLevelType w:val="hybridMultilevel"/>
    <w:tmpl w:val="DCD69D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6753EB4"/>
    <w:multiLevelType w:val="hybridMultilevel"/>
    <w:tmpl w:val="81ECB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9D149A"/>
    <w:multiLevelType w:val="multilevel"/>
    <w:tmpl w:val="1B6C4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D3776B"/>
    <w:multiLevelType w:val="hybridMultilevel"/>
    <w:tmpl w:val="4C5E2C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37671C"/>
    <w:multiLevelType w:val="hybridMultilevel"/>
    <w:tmpl w:val="C00E6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AB36E2"/>
    <w:multiLevelType w:val="hybridMultilevel"/>
    <w:tmpl w:val="638C7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A477DB"/>
    <w:multiLevelType w:val="hybridMultilevel"/>
    <w:tmpl w:val="BADE5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7D663D"/>
    <w:multiLevelType w:val="hybridMultilevel"/>
    <w:tmpl w:val="E58E1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6067A1"/>
    <w:multiLevelType w:val="hybridMultilevel"/>
    <w:tmpl w:val="9E8E3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8C33C8"/>
    <w:multiLevelType w:val="hybridMultilevel"/>
    <w:tmpl w:val="D8A00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2F56B7"/>
    <w:multiLevelType w:val="hybridMultilevel"/>
    <w:tmpl w:val="0510959C"/>
    <w:lvl w:ilvl="0" w:tplc="0409000B">
      <w:start w:val="1"/>
      <w:numFmt w:val="bullet"/>
      <w:lvlText w:val="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250"/>
        </w:tabs>
        <w:ind w:left="225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</w:rPr>
    </w:lvl>
  </w:abstractNum>
  <w:abstractNum w:abstractNumId="17">
    <w:nsid w:val="371E4002"/>
    <w:multiLevelType w:val="hybridMultilevel"/>
    <w:tmpl w:val="BF804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0B32D0"/>
    <w:multiLevelType w:val="hybridMultilevel"/>
    <w:tmpl w:val="065E8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E7435A"/>
    <w:multiLevelType w:val="hybridMultilevel"/>
    <w:tmpl w:val="18A2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CA2D1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54F45F9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55236D67"/>
    <w:multiLevelType w:val="hybridMultilevel"/>
    <w:tmpl w:val="A314B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E14E1B"/>
    <w:multiLevelType w:val="hybridMultilevel"/>
    <w:tmpl w:val="4A841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933053"/>
    <w:multiLevelType w:val="hybridMultilevel"/>
    <w:tmpl w:val="22325064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4CF3654"/>
    <w:multiLevelType w:val="hybridMultilevel"/>
    <w:tmpl w:val="F17A7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F13B58"/>
    <w:multiLevelType w:val="hybridMultilevel"/>
    <w:tmpl w:val="B1D27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E16306"/>
    <w:multiLevelType w:val="hybridMultilevel"/>
    <w:tmpl w:val="5376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9815DA"/>
    <w:multiLevelType w:val="hybridMultilevel"/>
    <w:tmpl w:val="0DC0D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43658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9"/>
  </w:num>
  <w:num w:numId="2">
    <w:abstractNumId w:val="23"/>
  </w:num>
  <w:num w:numId="3">
    <w:abstractNumId w:val="22"/>
  </w:num>
  <w:num w:numId="4">
    <w:abstractNumId w:val="3"/>
  </w:num>
  <w:num w:numId="5">
    <w:abstractNumId w:val="11"/>
  </w:num>
  <w:num w:numId="6">
    <w:abstractNumId w:val="4"/>
  </w:num>
  <w:num w:numId="7">
    <w:abstractNumId w:val="28"/>
  </w:num>
  <w:num w:numId="8">
    <w:abstractNumId w:val="25"/>
  </w:num>
  <w:num w:numId="9">
    <w:abstractNumId w:val="10"/>
  </w:num>
  <w:num w:numId="10">
    <w:abstractNumId w:val="14"/>
  </w:num>
  <w:num w:numId="11">
    <w:abstractNumId w:val="13"/>
  </w:num>
  <w:num w:numId="12">
    <w:abstractNumId w:val="5"/>
  </w:num>
  <w:num w:numId="13">
    <w:abstractNumId w:val="18"/>
  </w:num>
  <w:num w:numId="14">
    <w:abstractNumId w:val="26"/>
  </w:num>
  <w:num w:numId="15">
    <w:abstractNumId w:val="27"/>
  </w:num>
  <w:num w:numId="16">
    <w:abstractNumId w:val="17"/>
  </w:num>
  <w:num w:numId="17">
    <w:abstractNumId w:val="7"/>
  </w:num>
  <w:num w:numId="18">
    <w:abstractNumId w:val="20"/>
  </w:num>
  <w:num w:numId="19">
    <w:abstractNumId w:val="29"/>
  </w:num>
  <w:num w:numId="20">
    <w:abstractNumId w:val="21"/>
  </w:num>
  <w:num w:numId="21">
    <w:abstractNumId w:val="2"/>
  </w:num>
  <w:num w:numId="22">
    <w:abstractNumId w:val="8"/>
  </w:num>
  <w:num w:numId="23">
    <w:abstractNumId w:val="16"/>
  </w:num>
  <w:num w:numId="24">
    <w:abstractNumId w:val="6"/>
  </w:num>
  <w:num w:numId="25">
    <w:abstractNumId w:val="24"/>
  </w:num>
  <w:num w:numId="26">
    <w:abstractNumId w:val="15"/>
  </w:num>
  <w:num w:numId="27">
    <w:abstractNumId w:val="0"/>
  </w:num>
  <w:num w:numId="28">
    <w:abstractNumId w:val="1"/>
  </w:num>
  <w:num w:numId="29">
    <w:abstractNumId w:val="12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7D94"/>
    <w:rsid w:val="00023B16"/>
    <w:rsid w:val="00031486"/>
    <w:rsid w:val="00035CEE"/>
    <w:rsid w:val="00040FF1"/>
    <w:rsid w:val="000441C5"/>
    <w:rsid w:val="000626B4"/>
    <w:rsid w:val="0007675D"/>
    <w:rsid w:val="000819F6"/>
    <w:rsid w:val="000F27E1"/>
    <w:rsid w:val="001100BC"/>
    <w:rsid w:val="00145C38"/>
    <w:rsid w:val="0015427A"/>
    <w:rsid w:val="001A4027"/>
    <w:rsid w:val="001B60F1"/>
    <w:rsid w:val="001D02C2"/>
    <w:rsid w:val="001D3DA7"/>
    <w:rsid w:val="001F091A"/>
    <w:rsid w:val="00243255"/>
    <w:rsid w:val="002438E2"/>
    <w:rsid w:val="00245C5B"/>
    <w:rsid w:val="00251B6F"/>
    <w:rsid w:val="002521AB"/>
    <w:rsid w:val="002B2044"/>
    <w:rsid w:val="002C1D25"/>
    <w:rsid w:val="002C3244"/>
    <w:rsid w:val="00314B1B"/>
    <w:rsid w:val="00325503"/>
    <w:rsid w:val="0035700E"/>
    <w:rsid w:val="00361A59"/>
    <w:rsid w:val="003A6C0A"/>
    <w:rsid w:val="003D053F"/>
    <w:rsid w:val="003F1C73"/>
    <w:rsid w:val="003F35DE"/>
    <w:rsid w:val="003F5CA7"/>
    <w:rsid w:val="004163B7"/>
    <w:rsid w:val="0042446F"/>
    <w:rsid w:val="004D7330"/>
    <w:rsid w:val="004D73A5"/>
    <w:rsid w:val="005039BE"/>
    <w:rsid w:val="00531DDF"/>
    <w:rsid w:val="0056033A"/>
    <w:rsid w:val="00562C26"/>
    <w:rsid w:val="00592326"/>
    <w:rsid w:val="00595911"/>
    <w:rsid w:val="005A16D9"/>
    <w:rsid w:val="005A5A74"/>
    <w:rsid w:val="005F61C9"/>
    <w:rsid w:val="0064463A"/>
    <w:rsid w:val="00652145"/>
    <w:rsid w:val="006967BB"/>
    <w:rsid w:val="006A371C"/>
    <w:rsid w:val="006A7617"/>
    <w:rsid w:val="006D354C"/>
    <w:rsid w:val="007022DF"/>
    <w:rsid w:val="00715410"/>
    <w:rsid w:val="00733889"/>
    <w:rsid w:val="00780E22"/>
    <w:rsid w:val="007E5359"/>
    <w:rsid w:val="0080394C"/>
    <w:rsid w:val="00803C59"/>
    <w:rsid w:val="0081214B"/>
    <w:rsid w:val="008549DD"/>
    <w:rsid w:val="00875648"/>
    <w:rsid w:val="0087606C"/>
    <w:rsid w:val="008804EE"/>
    <w:rsid w:val="00893652"/>
    <w:rsid w:val="00895044"/>
    <w:rsid w:val="008A4367"/>
    <w:rsid w:val="008C010E"/>
    <w:rsid w:val="008C1813"/>
    <w:rsid w:val="008D284D"/>
    <w:rsid w:val="008D7026"/>
    <w:rsid w:val="008F38C3"/>
    <w:rsid w:val="00921E7E"/>
    <w:rsid w:val="0096532A"/>
    <w:rsid w:val="009665BD"/>
    <w:rsid w:val="009764A5"/>
    <w:rsid w:val="00987D94"/>
    <w:rsid w:val="00991907"/>
    <w:rsid w:val="009F7B68"/>
    <w:rsid w:val="00A0449F"/>
    <w:rsid w:val="00A12657"/>
    <w:rsid w:val="00A26B35"/>
    <w:rsid w:val="00A34170"/>
    <w:rsid w:val="00A42A24"/>
    <w:rsid w:val="00A54D80"/>
    <w:rsid w:val="00A9216F"/>
    <w:rsid w:val="00AD0746"/>
    <w:rsid w:val="00AE47B3"/>
    <w:rsid w:val="00AF6D86"/>
    <w:rsid w:val="00B15AC1"/>
    <w:rsid w:val="00B44284"/>
    <w:rsid w:val="00B44398"/>
    <w:rsid w:val="00B54811"/>
    <w:rsid w:val="00B631FF"/>
    <w:rsid w:val="00B64C58"/>
    <w:rsid w:val="00B939FF"/>
    <w:rsid w:val="00B953B2"/>
    <w:rsid w:val="00BB32D1"/>
    <w:rsid w:val="00BC0DB5"/>
    <w:rsid w:val="00C32BCD"/>
    <w:rsid w:val="00C440C2"/>
    <w:rsid w:val="00C60008"/>
    <w:rsid w:val="00C70472"/>
    <w:rsid w:val="00C70F50"/>
    <w:rsid w:val="00CD248B"/>
    <w:rsid w:val="00D70A77"/>
    <w:rsid w:val="00D81E43"/>
    <w:rsid w:val="00DC6F43"/>
    <w:rsid w:val="00DD58B4"/>
    <w:rsid w:val="00DE060D"/>
    <w:rsid w:val="00E00623"/>
    <w:rsid w:val="00E367DC"/>
    <w:rsid w:val="00E3703F"/>
    <w:rsid w:val="00E54F7E"/>
    <w:rsid w:val="00E6340E"/>
    <w:rsid w:val="00E800E7"/>
    <w:rsid w:val="00E944B3"/>
    <w:rsid w:val="00EA1D0C"/>
    <w:rsid w:val="00EA39DC"/>
    <w:rsid w:val="00EC1A25"/>
    <w:rsid w:val="00ED11AB"/>
    <w:rsid w:val="00ED4249"/>
    <w:rsid w:val="00EE48D6"/>
    <w:rsid w:val="00EF0BE3"/>
    <w:rsid w:val="00EF188C"/>
    <w:rsid w:val="00F04230"/>
    <w:rsid w:val="00F53A5C"/>
    <w:rsid w:val="00F66BEE"/>
    <w:rsid w:val="00F86E74"/>
    <w:rsid w:val="00F959DA"/>
    <w:rsid w:val="00FB4869"/>
    <w:rsid w:val="00FD6AEF"/>
    <w:rsid w:val="00FE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3B7F2"/>
  <w15:docId w15:val="{57E526AE-F190-4237-AC1A-1ACC9989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0F1"/>
  </w:style>
  <w:style w:type="paragraph" w:styleId="Heading1">
    <w:name w:val="heading 1"/>
    <w:basedOn w:val="Normal"/>
    <w:next w:val="Normal"/>
    <w:link w:val="Heading1Char"/>
    <w:qFormat/>
    <w:rsid w:val="00BC0DB5"/>
    <w:pPr>
      <w:keepNext/>
      <w:tabs>
        <w:tab w:val="num" w:pos="0"/>
      </w:tabs>
      <w:suppressAutoHyphens/>
      <w:spacing w:after="0" w:line="240" w:lineRule="auto"/>
      <w:ind w:left="720" w:hanging="36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7D94"/>
    <w:pPr>
      <w:spacing w:after="0" w:line="240" w:lineRule="auto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987D94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qFormat/>
    <w:rsid w:val="00987D94"/>
    <w:pPr>
      <w:spacing w:after="160" w:line="259" w:lineRule="auto"/>
      <w:ind w:left="720"/>
      <w:contextualSpacing/>
    </w:pPr>
    <w:rPr>
      <w:rFonts w:eastAsiaTheme="minorHAnsi"/>
    </w:rPr>
  </w:style>
  <w:style w:type="character" w:customStyle="1" w:styleId="ListParagraphChar">
    <w:name w:val="List Paragraph Char"/>
    <w:link w:val="ListParagraph"/>
    <w:uiPriority w:val="99"/>
    <w:rsid w:val="00C440C2"/>
    <w:rPr>
      <w:rFonts w:eastAsiaTheme="minorHAnsi"/>
    </w:rPr>
  </w:style>
  <w:style w:type="paragraph" w:styleId="Header">
    <w:name w:val="header"/>
    <w:basedOn w:val="Normal"/>
    <w:link w:val="HeaderChar"/>
    <w:uiPriority w:val="99"/>
    <w:semiHidden/>
    <w:unhideWhenUsed/>
    <w:rsid w:val="00733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3889"/>
  </w:style>
  <w:style w:type="paragraph" w:styleId="Footer">
    <w:name w:val="footer"/>
    <w:basedOn w:val="Normal"/>
    <w:link w:val="FooterChar"/>
    <w:uiPriority w:val="99"/>
    <w:semiHidden/>
    <w:unhideWhenUsed/>
    <w:rsid w:val="00733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3889"/>
  </w:style>
  <w:style w:type="paragraph" w:styleId="BalloonText">
    <w:name w:val="Balloon Text"/>
    <w:basedOn w:val="Normal"/>
    <w:link w:val="BalloonTextChar"/>
    <w:uiPriority w:val="99"/>
    <w:semiHidden/>
    <w:unhideWhenUsed/>
    <w:rsid w:val="006A3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71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51B6F"/>
    <w:rPr>
      <w:b/>
      <w:bCs/>
    </w:rPr>
  </w:style>
  <w:style w:type="paragraph" w:styleId="BodyText">
    <w:name w:val="Body Text"/>
    <w:basedOn w:val="Normal"/>
    <w:link w:val="BodyTextChar"/>
    <w:rsid w:val="00F86E74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BodyTextChar">
    <w:name w:val="Body Text Char"/>
    <w:basedOn w:val="DefaultParagraphFont"/>
    <w:link w:val="BodyText"/>
    <w:rsid w:val="00F86E74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rsid w:val="00BC0DB5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customStyle="1" w:styleId="p9">
    <w:name w:val="p9"/>
    <w:basedOn w:val="Normal"/>
    <w:rsid w:val="007E5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p10">
    <w:name w:val="p10"/>
    <w:basedOn w:val="Normal"/>
    <w:rsid w:val="007E5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ft2">
    <w:name w:val="ft2"/>
    <w:basedOn w:val="DefaultParagraphFont"/>
    <w:rsid w:val="007E5359"/>
  </w:style>
  <w:style w:type="character" w:customStyle="1" w:styleId="ft8">
    <w:name w:val="ft8"/>
    <w:basedOn w:val="DefaultParagraphFont"/>
    <w:rsid w:val="007E5359"/>
  </w:style>
  <w:style w:type="character" w:customStyle="1" w:styleId="ft7">
    <w:name w:val="ft7"/>
    <w:basedOn w:val="DefaultParagraphFont"/>
    <w:rsid w:val="007E5359"/>
  </w:style>
  <w:style w:type="paragraph" w:customStyle="1" w:styleId="p8">
    <w:name w:val="p8"/>
    <w:basedOn w:val="Normal"/>
    <w:rsid w:val="007E5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ft10">
    <w:name w:val="ft10"/>
    <w:basedOn w:val="DefaultParagraphFont"/>
    <w:rsid w:val="007E5359"/>
  </w:style>
  <w:style w:type="character" w:customStyle="1" w:styleId="ft11">
    <w:name w:val="ft11"/>
    <w:basedOn w:val="DefaultParagraphFont"/>
    <w:rsid w:val="007E5359"/>
  </w:style>
  <w:style w:type="character" w:customStyle="1" w:styleId="ft12">
    <w:name w:val="ft12"/>
    <w:basedOn w:val="DefaultParagraphFont"/>
    <w:rsid w:val="007E5359"/>
  </w:style>
  <w:style w:type="paragraph" w:customStyle="1" w:styleId="p7">
    <w:name w:val="p7"/>
    <w:basedOn w:val="Normal"/>
    <w:rsid w:val="007E5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p11">
    <w:name w:val="p11"/>
    <w:basedOn w:val="Normal"/>
    <w:rsid w:val="007E5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p12">
    <w:name w:val="p12"/>
    <w:basedOn w:val="Normal"/>
    <w:rsid w:val="007E5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p13">
    <w:name w:val="p13"/>
    <w:basedOn w:val="Normal"/>
    <w:rsid w:val="007E5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p16">
    <w:name w:val="p16"/>
    <w:basedOn w:val="Normal"/>
    <w:rsid w:val="007E5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p3">
    <w:name w:val="p3"/>
    <w:basedOn w:val="Normal"/>
    <w:rsid w:val="007E5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p17">
    <w:name w:val="p17"/>
    <w:basedOn w:val="Normal"/>
    <w:rsid w:val="007E5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p30">
    <w:name w:val="p30"/>
    <w:basedOn w:val="Normal"/>
    <w:rsid w:val="007E5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p31">
    <w:name w:val="p31"/>
    <w:basedOn w:val="Normal"/>
    <w:rsid w:val="007E5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p32">
    <w:name w:val="p32"/>
    <w:basedOn w:val="Normal"/>
    <w:rsid w:val="007E5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p33">
    <w:name w:val="p33"/>
    <w:basedOn w:val="Normal"/>
    <w:rsid w:val="007E5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ft20">
    <w:name w:val="ft20"/>
    <w:basedOn w:val="DefaultParagraphFont"/>
    <w:rsid w:val="007E5359"/>
  </w:style>
  <w:style w:type="paragraph" w:customStyle="1" w:styleId="p34">
    <w:name w:val="p34"/>
    <w:basedOn w:val="Normal"/>
    <w:rsid w:val="007E5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p35">
    <w:name w:val="p35"/>
    <w:basedOn w:val="Normal"/>
    <w:rsid w:val="007E5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p36">
    <w:name w:val="p36"/>
    <w:basedOn w:val="Normal"/>
    <w:rsid w:val="007E5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p37">
    <w:name w:val="p37"/>
    <w:basedOn w:val="Normal"/>
    <w:rsid w:val="007E5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p38">
    <w:name w:val="p38"/>
    <w:basedOn w:val="Normal"/>
    <w:rsid w:val="007E5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p39">
    <w:name w:val="p39"/>
    <w:basedOn w:val="Normal"/>
    <w:rsid w:val="007E5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p40">
    <w:name w:val="p40"/>
    <w:basedOn w:val="Normal"/>
    <w:rsid w:val="007E5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p41">
    <w:name w:val="p41"/>
    <w:basedOn w:val="Normal"/>
    <w:rsid w:val="007E5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p42">
    <w:name w:val="p42"/>
    <w:basedOn w:val="Normal"/>
    <w:rsid w:val="007E5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p43">
    <w:name w:val="p43"/>
    <w:basedOn w:val="Normal"/>
    <w:rsid w:val="007E5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ft19">
    <w:name w:val="ft19"/>
    <w:basedOn w:val="DefaultParagraphFont"/>
    <w:rsid w:val="007E5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7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12845">
          <w:marLeft w:val="1410"/>
          <w:marRight w:val="0"/>
          <w:marTop w:val="1440"/>
          <w:marBottom w:val="15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7036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02425">
          <w:marLeft w:val="1380"/>
          <w:marRight w:val="0"/>
          <w:marTop w:val="1395"/>
          <w:marBottom w:val="18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2222">
          <w:marLeft w:val="1410"/>
          <w:marRight w:val="0"/>
          <w:marTop w:val="1440"/>
          <w:marBottom w:val="14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111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8190</TotalTime>
  <Pages>3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SUNIL KUMAR</cp:lastModifiedBy>
  <cp:revision>82</cp:revision>
  <dcterms:created xsi:type="dcterms:W3CDTF">2017-11-10T04:54:00Z</dcterms:created>
  <dcterms:modified xsi:type="dcterms:W3CDTF">2020-01-07T08:55:00Z</dcterms:modified>
</cp:coreProperties>
</file>