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8A" w:rsidRDefault="00BA4D8A" w:rsidP="008D2178">
      <w:pPr>
        <w:widowControl w:val="0"/>
        <w:autoSpaceDE w:val="0"/>
        <w:jc w:val="center"/>
        <w:rPr>
          <w:rFonts w:cs="Calibri"/>
          <w:b/>
          <w:u w:val="single"/>
        </w:rPr>
      </w:pPr>
      <w:r>
        <w:rPr>
          <w:rFonts w:cs="Calibri"/>
          <w:b/>
          <w:sz w:val="28"/>
          <w:szCs w:val="28"/>
          <w:u w:val="single"/>
        </w:rPr>
        <w:t>RESUME</w:t>
      </w:r>
    </w:p>
    <w:p w:rsidR="00BA4D8A" w:rsidRDefault="00BA4D8A">
      <w:pPr>
        <w:widowControl w:val="0"/>
        <w:autoSpaceDE w:val="0"/>
        <w:spacing w:after="0" w:line="240" w:lineRule="auto"/>
        <w:jc w:val="both"/>
        <w:rPr>
          <w:rFonts w:cs="Calibri"/>
        </w:rPr>
      </w:pPr>
      <w:r>
        <w:rPr>
          <w:rFonts w:cs="Calibri"/>
          <w:b/>
        </w:rPr>
        <w:t>G. RAMESH</w:t>
      </w:r>
    </w:p>
    <w:p w:rsidR="00BA4D8A" w:rsidRDefault="00BA4D8A">
      <w:pPr>
        <w:widowControl w:val="0"/>
        <w:autoSpaceDE w:val="0"/>
        <w:spacing w:after="0" w:line="240" w:lineRule="auto"/>
        <w:jc w:val="both"/>
        <w:rPr>
          <w:rFonts w:cs="Calibri"/>
        </w:rPr>
      </w:pPr>
      <w:r>
        <w:rPr>
          <w:rFonts w:cs="Calibri"/>
        </w:rPr>
        <w:t>Flat No 101A, ICRISAT Colony</w:t>
      </w:r>
    </w:p>
    <w:p w:rsidR="00BA4D8A" w:rsidRDefault="00BA4D8A">
      <w:pPr>
        <w:pStyle w:val="Heading5"/>
        <w:numPr>
          <w:ilvl w:val="4"/>
          <w:numId w:val="4"/>
        </w:numPr>
        <w:jc w:val="both"/>
        <w:rPr>
          <w:rFonts w:cs="Calibri"/>
        </w:rPr>
      </w:pPr>
      <w:r>
        <w:rPr>
          <w:rFonts w:ascii="Calibri" w:hAnsi="Calibri" w:cs="Calibri"/>
          <w:b w:val="0"/>
          <w:szCs w:val="22"/>
        </w:rPr>
        <w:t xml:space="preserve">Near </w:t>
      </w:r>
      <w:proofErr w:type="spellStart"/>
      <w:r>
        <w:rPr>
          <w:rFonts w:ascii="Calibri" w:hAnsi="Calibri" w:cs="Calibri"/>
          <w:b w:val="0"/>
          <w:szCs w:val="22"/>
        </w:rPr>
        <w:t>Suman</w:t>
      </w:r>
      <w:proofErr w:type="spellEnd"/>
      <w:r>
        <w:rPr>
          <w:rFonts w:ascii="Calibri" w:hAnsi="Calibri" w:cs="Calibri"/>
          <w:b w:val="0"/>
          <w:szCs w:val="22"/>
        </w:rPr>
        <w:t xml:space="preserve"> Jr. college</w:t>
      </w:r>
    </w:p>
    <w:p w:rsidR="00BA4D8A" w:rsidRDefault="00BA4D8A">
      <w:pPr>
        <w:widowControl w:val="0"/>
        <w:autoSpaceDE w:val="0"/>
        <w:spacing w:after="0" w:line="240" w:lineRule="auto"/>
        <w:jc w:val="both"/>
        <w:rPr>
          <w:rFonts w:cs="Calibri"/>
        </w:rPr>
      </w:pPr>
      <w:proofErr w:type="spellStart"/>
      <w:r>
        <w:rPr>
          <w:rFonts w:cs="Calibri"/>
        </w:rPr>
        <w:t>Chandanagar</w:t>
      </w:r>
      <w:proofErr w:type="spellEnd"/>
      <w:r>
        <w:rPr>
          <w:rFonts w:cs="Calibri"/>
        </w:rPr>
        <w:t xml:space="preserve"> </w:t>
      </w:r>
      <w:proofErr w:type="spellStart"/>
      <w:r>
        <w:rPr>
          <w:rFonts w:cs="Calibri"/>
        </w:rPr>
        <w:t>Gangaram</w:t>
      </w:r>
      <w:proofErr w:type="spellEnd"/>
      <w:r>
        <w:rPr>
          <w:rFonts w:cs="Calibri"/>
        </w:rPr>
        <w:t>,</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Mobile: 08499966677</w:t>
      </w:r>
    </w:p>
    <w:p w:rsidR="00BA4D8A" w:rsidRDefault="00BA4D8A">
      <w:pPr>
        <w:widowControl w:val="0"/>
        <w:pBdr>
          <w:bottom w:val="single" w:sz="4" w:space="1" w:color="000000"/>
        </w:pBdr>
        <w:autoSpaceDE w:val="0"/>
        <w:spacing w:after="0" w:line="240" w:lineRule="auto"/>
        <w:jc w:val="both"/>
        <w:rPr>
          <w:rFonts w:eastAsia="Calibri" w:cs="Calibri"/>
        </w:rPr>
      </w:pPr>
      <w:proofErr w:type="gramStart"/>
      <w:r>
        <w:rPr>
          <w:rFonts w:cs="Calibri"/>
        </w:rPr>
        <w:t>Hyderabad - 500050.</w:t>
      </w:r>
      <w:proofErr w:type="gramEnd"/>
      <w:r>
        <w:rPr>
          <w:rFonts w:cs="Calibri"/>
        </w:rPr>
        <w:tab/>
        <w:t xml:space="preserve"> </w:t>
      </w:r>
      <w:r>
        <w:rPr>
          <w:rFonts w:cs="Calibri"/>
        </w:rPr>
        <w:tab/>
      </w:r>
      <w:r>
        <w:rPr>
          <w:rFonts w:cs="Calibri"/>
        </w:rPr>
        <w:tab/>
      </w:r>
      <w:r>
        <w:rPr>
          <w:rFonts w:cs="Calibri"/>
        </w:rPr>
        <w:tab/>
      </w:r>
      <w:r>
        <w:rPr>
          <w:rFonts w:cs="Calibri"/>
        </w:rPr>
        <w:tab/>
        <w:t xml:space="preserve">       </w:t>
      </w:r>
      <w:r>
        <w:rPr>
          <w:rFonts w:cs="Calibri"/>
        </w:rPr>
        <w:tab/>
        <w:t xml:space="preserve">         </w:t>
      </w:r>
      <w:r>
        <w:rPr>
          <w:rFonts w:cs="Calibri"/>
        </w:rPr>
        <w:tab/>
      </w:r>
      <w:r>
        <w:rPr>
          <w:rFonts w:cs="Calibri"/>
        </w:rPr>
        <w:tab/>
        <w:t xml:space="preserve">    E-mail: rameshg@hotmail.com</w:t>
      </w:r>
    </w:p>
    <w:p w:rsidR="00BA4D8A" w:rsidRDefault="00BA4D8A">
      <w:pPr>
        <w:spacing w:after="0" w:line="240" w:lineRule="auto"/>
        <w:jc w:val="both"/>
        <w:rPr>
          <w:rFonts w:cs="Calibri"/>
          <w:b/>
        </w:rPr>
      </w:pPr>
      <w:r>
        <w:rPr>
          <w:rFonts w:eastAsia="Calibri" w:cs="Calibri"/>
        </w:rPr>
        <w:t xml:space="preserve">                                                                                 </w:t>
      </w:r>
      <w:r>
        <w:rPr>
          <w:rFonts w:eastAsia="Calibri" w:cs="Calibri"/>
          <w:b/>
          <w:bCs/>
        </w:rPr>
        <w:t xml:space="preserve">  </w:t>
      </w:r>
    </w:p>
    <w:p w:rsidR="00BA4D8A" w:rsidRDefault="00BA4D8A">
      <w:pPr>
        <w:spacing w:after="0" w:line="240" w:lineRule="auto"/>
        <w:ind w:right="-150"/>
        <w:jc w:val="both"/>
        <w:rPr>
          <w:rFonts w:cs="Calibri"/>
        </w:rPr>
      </w:pPr>
      <w:r>
        <w:rPr>
          <w:rFonts w:cs="Calibri"/>
          <w:b/>
        </w:rPr>
        <w:t>Career Objective</w:t>
      </w:r>
    </w:p>
    <w:p w:rsidR="00BA0A36" w:rsidRDefault="00BA4D8A">
      <w:pPr>
        <w:spacing w:line="240" w:lineRule="auto"/>
        <w:ind w:right="-150"/>
        <w:jc w:val="both"/>
        <w:rPr>
          <w:rFonts w:cs="Calibri"/>
        </w:rPr>
      </w:pPr>
      <w:r>
        <w:rPr>
          <w:rFonts w:cs="Calibri"/>
        </w:rPr>
        <w:t>Seeking a challenging career where I can utilize my education and help me scale new heights and wish to be a part of the organization where there is ample scope for individual growth as well as organizational growth.</w:t>
      </w:r>
    </w:p>
    <w:p w:rsidR="00ED6B72" w:rsidRPr="00C51565" w:rsidRDefault="00BA0A36" w:rsidP="00ED6B72">
      <w:pPr>
        <w:spacing w:after="0"/>
        <w:ind w:right="-150"/>
        <w:jc w:val="both"/>
        <w:rPr>
          <w:rFonts w:cs="Calibri"/>
          <w:b/>
        </w:rPr>
      </w:pPr>
      <w:r w:rsidRPr="00D04317">
        <w:rPr>
          <w:rFonts w:cs="Calibri"/>
          <w:b/>
          <w:sz w:val="24"/>
          <w:szCs w:val="24"/>
        </w:rPr>
        <w:t>Current Organization:</w:t>
      </w:r>
      <w:r w:rsidR="00ED6B72">
        <w:rPr>
          <w:rFonts w:cs="Calibri"/>
          <w:b/>
          <w:sz w:val="24"/>
          <w:szCs w:val="24"/>
        </w:rPr>
        <w:t xml:space="preserve"> </w:t>
      </w:r>
      <w:r w:rsidR="00FA7F2C">
        <w:rPr>
          <w:rFonts w:cs="Calibri"/>
          <w:b/>
          <w:sz w:val="24"/>
          <w:szCs w:val="24"/>
        </w:rPr>
        <w:t>S</w:t>
      </w:r>
      <w:r w:rsidR="00BC6815">
        <w:rPr>
          <w:rFonts w:cs="Calibri"/>
          <w:b/>
          <w:sz w:val="24"/>
          <w:szCs w:val="24"/>
        </w:rPr>
        <w:t>HIRIDI SAI ELECTRICALS LTD</w:t>
      </w:r>
      <w:r w:rsidR="002D5AC6">
        <w:rPr>
          <w:rFonts w:cs="Calibri"/>
          <w:b/>
          <w:sz w:val="24"/>
          <w:szCs w:val="24"/>
        </w:rPr>
        <w:t>.,</w:t>
      </w:r>
    </w:p>
    <w:p w:rsidR="00BC6815" w:rsidRDefault="00BC6815" w:rsidP="00BC6815">
      <w:pPr>
        <w:spacing w:after="0"/>
        <w:ind w:right="-150"/>
        <w:jc w:val="both"/>
        <w:rPr>
          <w:rFonts w:cs="Calibri"/>
          <w:b/>
        </w:rPr>
      </w:pPr>
      <w:proofErr w:type="gramStart"/>
      <w:r w:rsidRPr="00C51565">
        <w:rPr>
          <w:rFonts w:cs="Calibri"/>
          <w:b/>
        </w:rPr>
        <w:t>Position :</w:t>
      </w:r>
      <w:proofErr w:type="gramEnd"/>
      <w:r w:rsidRPr="00C51565">
        <w:rPr>
          <w:rFonts w:cs="Calibri"/>
          <w:b/>
        </w:rPr>
        <w:t xml:space="preserve">  Sr. Executive Stores</w:t>
      </w:r>
    </w:p>
    <w:p w:rsidR="00BC6815" w:rsidRPr="00BC6815" w:rsidRDefault="00BC6815" w:rsidP="00BC6815">
      <w:pPr>
        <w:pStyle w:val="font6"/>
        <w:shd w:val="clear" w:color="auto" w:fill="FFFFFF"/>
        <w:spacing w:before="0" w:beforeAutospacing="0" w:after="0" w:afterAutospacing="0"/>
        <w:jc w:val="both"/>
        <w:rPr>
          <w:rFonts w:ascii="Arial" w:hAnsi="Arial" w:cs="Arial"/>
          <w:b/>
          <w:bCs/>
          <w:i/>
          <w:sz w:val="18"/>
          <w:szCs w:val="18"/>
        </w:rPr>
      </w:pPr>
      <w:r w:rsidRPr="00BC6815">
        <w:rPr>
          <w:rFonts w:ascii="Arial" w:hAnsi="Arial" w:cs="Arial"/>
          <w:b/>
          <w:bCs/>
          <w:i/>
          <w:sz w:val="18"/>
          <w:szCs w:val="18"/>
        </w:rPr>
        <w:t>Projects: NBPDCL IPDS PROJECTS WITH 33/11KV S/S (BIHAR)</w:t>
      </w:r>
    </w:p>
    <w:p w:rsidR="00BC6815" w:rsidRPr="00C51565" w:rsidRDefault="00BC6815" w:rsidP="00BC6815">
      <w:pPr>
        <w:spacing w:after="0"/>
        <w:ind w:right="-150"/>
        <w:jc w:val="both"/>
        <w:rPr>
          <w:rFonts w:cs="Calibri"/>
          <w:b/>
        </w:rPr>
      </w:pPr>
    </w:p>
    <w:p w:rsidR="00ED6B72" w:rsidRDefault="00E114F7" w:rsidP="00ED6B72">
      <w:pPr>
        <w:spacing w:after="0"/>
        <w:ind w:right="-150"/>
        <w:jc w:val="both"/>
        <w:rPr>
          <w:rFonts w:cs="Calibri"/>
          <w:b/>
        </w:rPr>
      </w:pPr>
      <w:r w:rsidRPr="00C51565">
        <w:rPr>
          <w:rFonts w:cs="Calibri"/>
          <w:b/>
          <w:sz w:val="24"/>
          <w:szCs w:val="24"/>
        </w:rPr>
        <w:t xml:space="preserve">Previous </w:t>
      </w:r>
      <w:r w:rsidR="00FA7F2C" w:rsidRPr="00C51565">
        <w:rPr>
          <w:rFonts w:cs="Calibri"/>
          <w:b/>
          <w:sz w:val="24"/>
          <w:szCs w:val="24"/>
        </w:rPr>
        <w:t>organization</w:t>
      </w:r>
      <w:r w:rsidR="009D56C0" w:rsidRPr="00C51565">
        <w:rPr>
          <w:rFonts w:cs="Calibri"/>
          <w:b/>
          <w:sz w:val="24"/>
          <w:szCs w:val="24"/>
        </w:rPr>
        <w:t xml:space="preserve">: </w:t>
      </w:r>
      <w:r w:rsidR="00ED6B72">
        <w:rPr>
          <w:rFonts w:cs="Calibri"/>
          <w:b/>
          <w:sz w:val="24"/>
          <w:szCs w:val="24"/>
        </w:rPr>
        <w:t>AMARARAJA POWER SYSTEMS LTD</w:t>
      </w:r>
      <w:r w:rsidR="00BC6815">
        <w:rPr>
          <w:rFonts w:cs="Calibri"/>
          <w:b/>
          <w:sz w:val="24"/>
          <w:szCs w:val="24"/>
        </w:rPr>
        <w:t xml:space="preserve"> (2013 – 201</w:t>
      </w:r>
      <w:r w:rsidR="00CD0E37">
        <w:rPr>
          <w:rFonts w:cs="Calibri"/>
          <w:b/>
          <w:sz w:val="24"/>
          <w:szCs w:val="24"/>
        </w:rPr>
        <w:t>6</w:t>
      </w:r>
      <w:r w:rsidR="00BC6815">
        <w:rPr>
          <w:rFonts w:cs="Calibri"/>
          <w:b/>
          <w:sz w:val="24"/>
          <w:szCs w:val="24"/>
        </w:rPr>
        <w:t>)</w:t>
      </w:r>
    </w:p>
    <w:p w:rsidR="009D56C0" w:rsidRPr="00C51565" w:rsidRDefault="00BA4D8A" w:rsidP="00E114F7">
      <w:pPr>
        <w:spacing w:after="0"/>
        <w:ind w:right="-150"/>
        <w:jc w:val="both"/>
        <w:rPr>
          <w:rFonts w:cs="Calibri"/>
          <w:b/>
        </w:rPr>
      </w:pPr>
      <w:proofErr w:type="gramStart"/>
      <w:r w:rsidRPr="00C51565">
        <w:rPr>
          <w:rFonts w:cs="Calibri"/>
          <w:b/>
        </w:rPr>
        <w:t>Position :</w:t>
      </w:r>
      <w:proofErr w:type="gramEnd"/>
      <w:r w:rsidRPr="00C51565">
        <w:rPr>
          <w:rFonts w:cs="Calibri"/>
          <w:b/>
        </w:rPr>
        <w:t xml:space="preserve">  </w:t>
      </w:r>
      <w:r w:rsidR="00BC6815">
        <w:rPr>
          <w:rFonts w:cs="Calibri"/>
          <w:b/>
        </w:rPr>
        <w:t xml:space="preserve">Stores </w:t>
      </w:r>
      <w:proofErr w:type="spellStart"/>
      <w:r w:rsidR="00BC6815">
        <w:rPr>
          <w:rFonts w:cs="Calibri"/>
          <w:b/>
        </w:rPr>
        <w:t>Incharge</w:t>
      </w:r>
      <w:proofErr w:type="spellEnd"/>
    </w:p>
    <w:p w:rsidR="009D56C0" w:rsidRPr="00C51565" w:rsidRDefault="009D56C0" w:rsidP="009D56C0">
      <w:pPr>
        <w:pStyle w:val="font5"/>
        <w:spacing w:before="0" w:beforeAutospacing="0" w:after="0" w:afterAutospacing="0"/>
        <w:jc w:val="both"/>
        <w:rPr>
          <w:rFonts w:ascii="Arial" w:hAnsi="Arial" w:cs="Arial"/>
          <w:sz w:val="18"/>
          <w:szCs w:val="18"/>
        </w:rPr>
      </w:pPr>
    </w:p>
    <w:p w:rsidR="009D56C0" w:rsidRPr="00BC6815" w:rsidRDefault="00B80588" w:rsidP="00B80588">
      <w:pPr>
        <w:pStyle w:val="font6"/>
        <w:shd w:val="clear" w:color="auto" w:fill="FFFFFF"/>
        <w:spacing w:before="0" w:beforeAutospacing="0" w:after="0" w:afterAutospacing="0"/>
        <w:jc w:val="both"/>
        <w:rPr>
          <w:rFonts w:ascii="Arial" w:hAnsi="Arial" w:cs="Arial"/>
          <w:b/>
          <w:bCs/>
          <w:i/>
          <w:sz w:val="18"/>
          <w:szCs w:val="18"/>
        </w:rPr>
      </w:pPr>
      <w:r w:rsidRPr="00BC6815">
        <w:rPr>
          <w:rFonts w:ascii="Arial" w:hAnsi="Arial" w:cs="Arial"/>
          <w:b/>
          <w:bCs/>
          <w:i/>
          <w:sz w:val="18"/>
          <w:szCs w:val="18"/>
        </w:rPr>
        <w:t>Projects</w:t>
      </w:r>
      <w:r w:rsidR="009D56C0" w:rsidRPr="00BC6815">
        <w:rPr>
          <w:rFonts w:ascii="Arial" w:hAnsi="Arial" w:cs="Arial"/>
          <w:b/>
          <w:bCs/>
          <w:i/>
          <w:sz w:val="18"/>
          <w:szCs w:val="18"/>
        </w:rPr>
        <w:t>:</w:t>
      </w:r>
      <w:r w:rsidR="00BC6815" w:rsidRPr="00BC6815">
        <w:rPr>
          <w:rFonts w:ascii="Arial" w:hAnsi="Arial" w:cs="Arial"/>
          <w:b/>
          <w:bCs/>
          <w:i/>
          <w:sz w:val="18"/>
          <w:szCs w:val="18"/>
        </w:rPr>
        <w:t xml:space="preserve"> 33/220</w:t>
      </w:r>
      <w:r w:rsidR="009D56C0" w:rsidRPr="00BC6815">
        <w:rPr>
          <w:rFonts w:ascii="Arial" w:hAnsi="Arial" w:cs="Arial"/>
          <w:b/>
          <w:bCs/>
          <w:i/>
          <w:sz w:val="18"/>
          <w:szCs w:val="18"/>
        </w:rPr>
        <w:t xml:space="preserve">KV </w:t>
      </w:r>
      <w:r w:rsidR="00BC6815" w:rsidRPr="00BC6815">
        <w:rPr>
          <w:rFonts w:ascii="Arial" w:hAnsi="Arial" w:cs="Arial"/>
          <w:b/>
          <w:bCs/>
          <w:i/>
          <w:sz w:val="18"/>
          <w:szCs w:val="18"/>
        </w:rPr>
        <w:t>POOLING S/S</w:t>
      </w:r>
      <w:r w:rsidR="00BC6815">
        <w:rPr>
          <w:rFonts w:ascii="Arial" w:hAnsi="Arial" w:cs="Arial"/>
          <w:b/>
          <w:bCs/>
          <w:i/>
          <w:sz w:val="18"/>
          <w:szCs w:val="18"/>
        </w:rPr>
        <w:t xml:space="preserve"> and Transmission line</w:t>
      </w:r>
      <w:r w:rsidR="00BC6815" w:rsidRPr="00BC6815">
        <w:rPr>
          <w:rFonts w:ascii="Arial" w:hAnsi="Arial" w:cs="Arial"/>
          <w:b/>
          <w:bCs/>
          <w:i/>
          <w:sz w:val="18"/>
          <w:szCs w:val="18"/>
        </w:rPr>
        <w:t xml:space="preserve"> (ANANTHAPUR DIST) </w:t>
      </w:r>
    </w:p>
    <w:p w:rsidR="00B80588" w:rsidRDefault="00B80588">
      <w:pPr>
        <w:spacing w:after="0"/>
        <w:ind w:right="-150"/>
        <w:jc w:val="both"/>
        <w:rPr>
          <w:rFonts w:cs="Calibri"/>
          <w:b/>
        </w:rPr>
      </w:pPr>
    </w:p>
    <w:p w:rsidR="00BA4D8A" w:rsidRDefault="009D56C0">
      <w:pPr>
        <w:spacing w:after="0"/>
        <w:ind w:right="-150"/>
        <w:jc w:val="both"/>
        <w:rPr>
          <w:rFonts w:cs="Calibri"/>
          <w:color w:val="565656"/>
        </w:rPr>
      </w:pPr>
      <w:r>
        <w:rPr>
          <w:rFonts w:cs="Calibri"/>
          <w:b/>
        </w:rPr>
        <w:t>Worked At</w:t>
      </w:r>
      <w:r w:rsidR="00BA4D8A">
        <w:rPr>
          <w:rFonts w:cs="Calibri"/>
          <w:b/>
        </w:rPr>
        <w:t>: M/s. ECI ENGINEERING &amp; CONSTRUCTION COMPANY LTD.,</w:t>
      </w:r>
      <w:r w:rsidR="001F7407">
        <w:rPr>
          <w:rFonts w:cs="Calibri"/>
          <w:b/>
        </w:rPr>
        <w:t xml:space="preserve"> (2009 – 2013)</w:t>
      </w:r>
    </w:p>
    <w:p w:rsidR="00BA4D8A" w:rsidRPr="009D56C0" w:rsidRDefault="009D56C0">
      <w:pPr>
        <w:tabs>
          <w:tab w:val="left" w:pos="810"/>
        </w:tabs>
        <w:spacing w:after="0" w:line="360" w:lineRule="auto"/>
        <w:jc w:val="both"/>
        <w:rPr>
          <w:rFonts w:cs="Calibri"/>
          <w:b/>
        </w:rPr>
      </w:pPr>
      <w:r w:rsidRPr="009D56C0">
        <w:rPr>
          <w:rFonts w:cs="Calibri"/>
          <w:b/>
        </w:rPr>
        <w:t xml:space="preserve">Position: </w:t>
      </w:r>
      <w:r w:rsidR="000A2EC7">
        <w:rPr>
          <w:rFonts w:cs="Calibri"/>
          <w:b/>
        </w:rPr>
        <w:t>Officer Stores</w:t>
      </w:r>
    </w:p>
    <w:p w:rsidR="00BA4D8A" w:rsidRDefault="00BA4D8A">
      <w:pPr>
        <w:tabs>
          <w:tab w:val="left" w:pos="810"/>
        </w:tabs>
        <w:spacing w:after="0" w:line="360" w:lineRule="auto"/>
        <w:jc w:val="both"/>
        <w:rPr>
          <w:rFonts w:cs="Calibri"/>
        </w:rPr>
      </w:pPr>
      <w:r>
        <w:rPr>
          <w:rFonts w:cs="Calibri"/>
          <w:b/>
        </w:rPr>
        <w:t>Clients Details</w:t>
      </w:r>
      <w:r>
        <w:rPr>
          <w:rFonts w:cs="Calibri"/>
        </w:rPr>
        <w:t>:-</w:t>
      </w:r>
    </w:p>
    <w:p w:rsidR="00BA4D8A" w:rsidRDefault="00BA4D8A" w:rsidP="00652B44">
      <w:pPr>
        <w:tabs>
          <w:tab w:val="left" w:pos="810"/>
        </w:tabs>
        <w:overflowPunct w:val="0"/>
        <w:autoSpaceDE w:val="0"/>
        <w:spacing w:after="0" w:line="240" w:lineRule="auto"/>
        <w:textAlignment w:val="baseline"/>
        <w:rPr>
          <w:rFonts w:cs="Calibri"/>
        </w:rPr>
      </w:pPr>
      <w:r>
        <w:rPr>
          <w:rFonts w:cs="Calibri"/>
        </w:rPr>
        <w:t>(</w:t>
      </w:r>
      <w:r w:rsidR="008D2178">
        <w:rPr>
          <w:rFonts w:cs="Calibri"/>
        </w:rPr>
        <w:t>AP TRANSCO) 220/</w:t>
      </w:r>
      <w:r>
        <w:rPr>
          <w:rFonts w:cs="Calibri"/>
        </w:rPr>
        <w:t xml:space="preserve"> 132/33KV Su</w:t>
      </w:r>
      <w:r w:rsidR="008D2178">
        <w:rPr>
          <w:rFonts w:cs="Calibri"/>
        </w:rPr>
        <w:t xml:space="preserve">bstation &amp; Transmission </w:t>
      </w:r>
      <w:proofErr w:type="gramStart"/>
      <w:r w:rsidR="008D2178">
        <w:rPr>
          <w:rFonts w:cs="Calibri"/>
        </w:rPr>
        <w:t>Line  in</w:t>
      </w:r>
      <w:proofErr w:type="gramEnd"/>
      <w:r w:rsidR="008D2178">
        <w:rPr>
          <w:rFonts w:cs="Calibri"/>
        </w:rPr>
        <w:t xml:space="preserve"> Andhra Pradesh</w:t>
      </w:r>
    </w:p>
    <w:p w:rsidR="00BA4D8A" w:rsidRDefault="00BA4D8A" w:rsidP="00652B44">
      <w:pPr>
        <w:tabs>
          <w:tab w:val="left" w:pos="810"/>
        </w:tabs>
        <w:overflowPunct w:val="0"/>
        <w:autoSpaceDE w:val="0"/>
        <w:spacing w:after="0" w:line="240" w:lineRule="auto"/>
        <w:textAlignment w:val="baseline"/>
        <w:rPr>
          <w:rFonts w:cs="Calibri"/>
          <w:b/>
        </w:rPr>
      </w:pPr>
      <w:r>
        <w:rPr>
          <w:rFonts w:cs="Calibri"/>
        </w:rPr>
        <w:t xml:space="preserve">(MSETCL Project) 220/132/33KV Substation &amp; Transmission Line </w:t>
      </w:r>
      <w:r w:rsidR="008D2178">
        <w:rPr>
          <w:rFonts w:cs="Calibri"/>
        </w:rPr>
        <w:t xml:space="preserve">(Multi &amp; </w:t>
      </w:r>
      <w:r w:rsidR="00F4048A">
        <w:rPr>
          <w:rFonts w:cs="Calibri"/>
        </w:rPr>
        <w:t>Double</w:t>
      </w:r>
      <w:r w:rsidR="008D2178">
        <w:rPr>
          <w:rFonts w:cs="Calibri"/>
        </w:rPr>
        <w:t xml:space="preserve"> Circuits Lines) in Maharashtra. </w:t>
      </w:r>
    </w:p>
    <w:p w:rsidR="00BA4D8A" w:rsidRDefault="00BA4D8A">
      <w:pPr>
        <w:spacing w:after="0"/>
        <w:jc w:val="both"/>
        <w:rPr>
          <w:rFonts w:cs="Calibri"/>
          <w:b/>
        </w:rPr>
      </w:pPr>
    </w:p>
    <w:p w:rsidR="00BA4D8A" w:rsidRDefault="00BA4D8A" w:rsidP="000F3DA3">
      <w:pPr>
        <w:spacing w:after="0"/>
        <w:jc w:val="both"/>
        <w:rPr>
          <w:rFonts w:cs="Calibri"/>
        </w:rPr>
      </w:pPr>
      <w:r>
        <w:rPr>
          <w:rFonts w:cs="Calibri"/>
          <w:b/>
        </w:rPr>
        <w:t xml:space="preserve">Job Profile </w:t>
      </w:r>
      <w:r>
        <w:rPr>
          <w:rFonts w:cs="Calibri"/>
        </w:rPr>
        <w:t>Maintaining of Stores</w:t>
      </w:r>
    </w:p>
    <w:p w:rsidR="00BA4D8A" w:rsidRDefault="00BA4D8A">
      <w:pPr>
        <w:spacing w:after="0"/>
        <w:jc w:val="both"/>
        <w:rPr>
          <w:rFonts w:cs="Calibri"/>
        </w:rPr>
      </w:pP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 xml:space="preserve">Material control and issues, storage’s., Inventory check. &amp; Insurance </w:t>
      </w:r>
      <w:proofErr w:type="gramStart"/>
      <w:r>
        <w:rPr>
          <w:rFonts w:cs="Calibri"/>
        </w:rPr>
        <w:t>claims  etc</w:t>
      </w:r>
      <w:proofErr w:type="gramEnd"/>
      <w:r>
        <w:rPr>
          <w:rFonts w:cs="Calibri"/>
        </w:rPr>
        <w:t>....</w:t>
      </w:r>
    </w:p>
    <w:p w:rsidR="00BC6815" w:rsidRDefault="00BA4D8A" w:rsidP="00BC6815">
      <w:pPr>
        <w:pStyle w:val="BodyText"/>
        <w:numPr>
          <w:ilvl w:val="0"/>
          <w:numId w:val="3"/>
        </w:numPr>
        <w:pBdr>
          <w:left w:val="single" w:sz="1" w:space="3" w:color="C0C0C0"/>
        </w:pBdr>
        <w:tabs>
          <w:tab w:val="left" w:pos="810"/>
        </w:tabs>
        <w:overflowPunct w:val="0"/>
        <w:autoSpaceDE w:val="0"/>
        <w:spacing w:after="0"/>
        <w:jc w:val="both"/>
        <w:textAlignment w:val="baseline"/>
        <w:rPr>
          <w:rFonts w:cs="Calibri"/>
        </w:rPr>
      </w:pPr>
      <w:r w:rsidRPr="00BC6815">
        <w:rPr>
          <w:rFonts w:cs="Calibri"/>
        </w:rPr>
        <w:t xml:space="preserve">Stock take &amp; </w:t>
      </w:r>
      <w:r w:rsidR="00BC6815" w:rsidRPr="00BC6815">
        <w:rPr>
          <w:rFonts w:cs="Calibri"/>
        </w:rPr>
        <w:t>Sub Contractor Re</w:t>
      </w:r>
      <w:r w:rsidRPr="00BC6815">
        <w:rPr>
          <w:rFonts w:cs="Calibri"/>
        </w:rPr>
        <w:t>conciliation</w:t>
      </w:r>
      <w:r w:rsidR="00BC6815" w:rsidRPr="00BC6815">
        <w:rPr>
          <w:rFonts w:cs="Calibri"/>
        </w:rPr>
        <w:t>s with RA bill wise</w:t>
      </w:r>
      <w:r w:rsidR="00BC6815">
        <w:rPr>
          <w:rFonts w:cs="Calibri"/>
        </w:rPr>
        <w:t>.</w:t>
      </w:r>
    </w:p>
    <w:p w:rsidR="00BA4D8A" w:rsidRPr="00BC6815" w:rsidRDefault="00BA4D8A" w:rsidP="00BC6815">
      <w:pPr>
        <w:pStyle w:val="BodyText"/>
        <w:numPr>
          <w:ilvl w:val="0"/>
          <w:numId w:val="3"/>
        </w:numPr>
        <w:pBdr>
          <w:left w:val="single" w:sz="1" w:space="3" w:color="C0C0C0"/>
        </w:pBdr>
        <w:tabs>
          <w:tab w:val="left" w:pos="810"/>
        </w:tabs>
        <w:overflowPunct w:val="0"/>
        <w:autoSpaceDE w:val="0"/>
        <w:spacing w:after="0"/>
        <w:jc w:val="both"/>
        <w:textAlignment w:val="baseline"/>
        <w:rPr>
          <w:rFonts w:cs="Calibri"/>
        </w:rPr>
      </w:pPr>
      <w:r w:rsidRPr="00BC6815">
        <w:rPr>
          <w:rFonts w:cs="Calibri"/>
        </w:rPr>
        <w:t>Submitting of Purchase invoice to Account team before end of the month.</w:t>
      </w: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All Indents Posting and Issue Material Consumption Value.</w:t>
      </w:r>
    </w:p>
    <w:p w:rsidR="00BA4D8A" w:rsidRDefault="00BA4D8A">
      <w:pPr>
        <w:pStyle w:val="BodyText"/>
        <w:numPr>
          <w:ilvl w:val="0"/>
          <w:numId w:val="3"/>
        </w:numPr>
        <w:pBdr>
          <w:left w:val="single" w:sz="1" w:space="3" w:color="C0C0C0"/>
        </w:pBdr>
        <w:tabs>
          <w:tab w:val="left" w:pos="810"/>
        </w:tabs>
        <w:overflowPunct w:val="0"/>
        <w:autoSpaceDE w:val="0"/>
        <w:spacing w:after="0"/>
        <w:jc w:val="both"/>
        <w:textAlignment w:val="baseline"/>
        <w:rPr>
          <w:rFonts w:cs="Calibri"/>
        </w:rPr>
      </w:pPr>
      <w:r>
        <w:rPr>
          <w:rFonts w:cs="Calibri"/>
        </w:rPr>
        <w:t>Submitting GRN report for invoice reconciliation.</w:t>
      </w: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 xml:space="preserve">Preparing ACC &amp; MRC </w:t>
      </w:r>
      <w:proofErr w:type="gramStart"/>
      <w:r>
        <w:rPr>
          <w:rFonts w:cs="Calibri"/>
        </w:rPr>
        <w:t>bills  for</w:t>
      </w:r>
      <w:proofErr w:type="gramEnd"/>
      <w:r>
        <w:rPr>
          <w:rFonts w:cs="Calibri"/>
        </w:rPr>
        <w:t xml:space="preserve"> Supply &amp; Ageing analysis statements etc..</w:t>
      </w: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To check and maintain the record of material received And Issued.</w:t>
      </w: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Stock control and physical verification.</w:t>
      </w:r>
    </w:p>
    <w:p w:rsidR="00BA4D8A" w:rsidRDefault="00BA4D8A">
      <w:pPr>
        <w:numPr>
          <w:ilvl w:val="0"/>
          <w:numId w:val="3"/>
        </w:numPr>
        <w:tabs>
          <w:tab w:val="left" w:pos="810"/>
        </w:tabs>
        <w:overflowPunct w:val="0"/>
        <w:autoSpaceDE w:val="0"/>
        <w:spacing w:after="0" w:line="240" w:lineRule="auto"/>
        <w:jc w:val="both"/>
        <w:textAlignment w:val="baseline"/>
        <w:rPr>
          <w:rFonts w:cs="Calibri"/>
        </w:rPr>
      </w:pPr>
      <w:r>
        <w:rPr>
          <w:rFonts w:cs="Calibri"/>
        </w:rPr>
        <w:t>Identification of all Items in the stock in the fields of Mechanical, Civil, &amp; Electrical.</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Supervises packing, shipping and receiving operations.</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Maintains control records showing stock on hand; stock on order and stock used </w:t>
      </w:r>
      <w:proofErr w:type="gramStart"/>
      <w:r>
        <w:rPr>
          <w:rFonts w:ascii="Calibri" w:hAnsi="Calibri" w:cs="Calibri"/>
          <w:sz w:val="22"/>
          <w:szCs w:val="22"/>
        </w:rPr>
        <w:t>during  Previous</w:t>
      </w:r>
      <w:proofErr w:type="gramEnd"/>
      <w:r>
        <w:rPr>
          <w:rFonts w:ascii="Calibri" w:hAnsi="Calibri" w:cs="Calibri"/>
          <w:sz w:val="22"/>
          <w:szCs w:val="22"/>
        </w:rPr>
        <w:t xml:space="preserve"> periods.</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Reviews stock records and recommends or initiates ordering of supplies to maintain adequate Stock levels. </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Assists with the receiving, storing and issuing of merchandise.   </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 Performs other duties as assigned. </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 Sourcing and purchasing of material from suppliers. </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Strategic planning, Forecasting &amp; scheduling &amp; Inventory Management. </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Planning &amp; procurement of Material from suppliers.</w:t>
      </w:r>
    </w:p>
    <w:p w:rsidR="00BA4D8A" w:rsidRDefault="00BA4D8A">
      <w:pPr>
        <w:pStyle w:val="BodyText"/>
        <w:numPr>
          <w:ilvl w:val="0"/>
          <w:numId w:val="3"/>
        </w:numPr>
        <w:spacing w:after="0" w:line="300" w:lineRule="atLeast"/>
        <w:rPr>
          <w:rFonts w:ascii="Calibri" w:hAnsi="Calibri" w:cs="Calibri"/>
          <w:sz w:val="22"/>
          <w:szCs w:val="22"/>
        </w:rPr>
      </w:pPr>
      <w:r>
        <w:rPr>
          <w:rFonts w:ascii="Calibri" w:hAnsi="Calibri" w:cs="Calibri"/>
          <w:sz w:val="22"/>
          <w:szCs w:val="22"/>
        </w:rPr>
        <w:t xml:space="preserve">Vendor development. </w:t>
      </w:r>
    </w:p>
    <w:p w:rsidR="00BA4D8A" w:rsidRDefault="00BA4D8A">
      <w:pPr>
        <w:pStyle w:val="BodyText"/>
        <w:numPr>
          <w:ilvl w:val="0"/>
          <w:numId w:val="3"/>
        </w:numPr>
        <w:spacing w:after="0" w:line="210" w:lineRule="atLeast"/>
        <w:rPr>
          <w:rFonts w:ascii="Calibri" w:hAnsi="Calibri" w:cs="Calibri"/>
          <w:sz w:val="22"/>
          <w:szCs w:val="22"/>
        </w:rPr>
      </w:pPr>
      <w:r>
        <w:rPr>
          <w:rFonts w:ascii="Calibri" w:hAnsi="Calibri" w:cs="Calibri"/>
          <w:sz w:val="22"/>
          <w:szCs w:val="22"/>
        </w:rPr>
        <w:t xml:space="preserve">Development of new Components with vendors. </w:t>
      </w:r>
    </w:p>
    <w:p w:rsidR="00BA4D8A" w:rsidRDefault="00BA4D8A">
      <w:pPr>
        <w:pStyle w:val="BodyText"/>
        <w:numPr>
          <w:ilvl w:val="0"/>
          <w:numId w:val="3"/>
        </w:numPr>
        <w:spacing w:after="0" w:line="210" w:lineRule="atLeast"/>
        <w:rPr>
          <w:rFonts w:cs="Calibri"/>
        </w:rPr>
      </w:pPr>
      <w:r>
        <w:rPr>
          <w:rFonts w:ascii="Calibri" w:hAnsi="Calibri" w:cs="Calibri"/>
          <w:sz w:val="22"/>
          <w:szCs w:val="22"/>
        </w:rPr>
        <w:t> Managing purchased items inventory value well within target.</w:t>
      </w:r>
    </w:p>
    <w:p w:rsidR="00BA4D8A" w:rsidRDefault="00BA4D8A">
      <w:pPr>
        <w:spacing w:after="0"/>
        <w:ind w:right="-150"/>
        <w:jc w:val="both"/>
        <w:rPr>
          <w:rFonts w:cs="Calibri"/>
        </w:rPr>
      </w:pPr>
    </w:p>
    <w:p w:rsidR="00ED6B72" w:rsidRDefault="00ED6B72">
      <w:pPr>
        <w:spacing w:after="0"/>
        <w:ind w:right="-150"/>
        <w:jc w:val="both"/>
        <w:rPr>
          <w:rFonts w:cs="Calibri"/>
        </w:rPr>
      </w:pPr>
    </w:p>
    <w:p w:rsidR="00BA4D8A" w:rsidRDefault="00BA4D8A">
      <w:pPr>
        <w:spacing w:after="0"/>
        <w:ind w:right="-150"/>
        <w:jc w:val="both"/>
        <w:rPr>
          <w:rFonts w:cs="Calibri"/>
        </w:rPr>
      </w:pPr>
      <w:r>
        <w:rPr>
          <w:rFonts w:cs="Calibri"/>
          <w:b/>
        </w:rPr>
        <w:lastRenderedPageBreak/>
        <w:t xml:space="preserve">Previous work: M/s. </w:t>
      </w:r>
      <w:proofErr w:type="spellStart"/>
      <w:r>
        <w:rPr>
          <w:rFonts w:cs="Calibri"/>
          <w:b/>
        </w:rPr>
        <w:t>Analogics</w:t>
      </w:r>
      <w:proofErr w:type="spellEnd"/>
      <w:r>
        <w:rPr>
          <w:rFonts w:cs="Calibri"/>
          <w:b/>
        </w:rPr>
        <w:t xml:space="preserve"> Tech India Ltd.</w:t>
      </w:r>
      <w:proofErr w:type="gramStart"/>
      <w:r>
        <w:rPr>
          <w:rFonts w:cs="Calibri"/>
          <w:b/>
        </w:rPr>
        <w:t>,  as</w:t>
      </w:r>
      <w:proofErr w:type="gramEnd"/>
      <w:r>
        <w:rPr>
          <w:rFonts w:cs="Calibri"/>
          <w:b/>
        </w:rPr>
        <w:t xml:space="preserve"> a Executive – Purchase/Stores. (2006-2009) </w:t>
      </w:r>
    </w:p>
    <w:p w:rsidR="00BA4D8A" w:rsidRDefault="00BA4D8A">
      <w:pPr>
        <w:spacing w:after="0"/>
        <w:jc w:val="both"/>
        <w:rPr>
          <w:rFonts w:cs="Calibri"/>
        </w:rPr>
      </w:pPr>
      <w:r>
        <w:rPr>
          <w:rFonts w:cs="Calibri"/>
        </w:rPr>
        <w:t xml:space="preserve">ANALOGICS TECH INDIA LTD. an ISO 9001 Certified company is one of the leading and fastest growing companies in   Industry and the Technology partner of Two Technologies Inc., USA. Leaders in manufacturing multi spectral fingerprint sensors. Reputed manufacturers of highly sophisticated Hand Held Computers, Wireless data products, </w:t>
      </w:r>
    </w:p>
    <w:p w:rsidR="00BA4D8A" w:rsidRDefault="00BA4D8A">
      <w:pPr>
        <w:spacing w:after="0"/>
        <w:jc w:val="both"/>
        <w:rPr>
          <w:rFonts w:cs="Calibri"/>
          <w:b/>
        </w:rPr>
      </w:pPr>
    </w:p>
    <w:p w:rsidR="00BA4D8A" w:rsidRDefault="00BA4D8A">
      <w:pPr>
        <w:spacing w:after="0"/>
        <w:jc w:val="both"/>
        <w:rPr>
          <w:rFonts w:cs="Calibri"/>
          <w:b/>
          <w:bCs/>
        </w:rPr>
      </w:pPr>
      <w:r>
        <w:rPr>
          <w:rFonts w:cs="Calibri"/>
          <w:b/>
        </w:rPr>
        <w:t xml:space="preserve">Job Profile at </w:t>
      </w:r>
      <w:proofErr w:type="spellStart"/>
      <w:r>
        <w:rPr>
          <w:rFonts w:cs="Calibri"/>
          <w:b/>
          <w:bCs/>
        </w:rPr>
        <w:t>Analogics</w:t>
      </w:r>
      <w:proofErr w:type="spellEnd"/>
      <w:r>
        <w:rPr>
          <w:rFonts w:cs="Calibri"/>
          <w:b/>
          <w:bCs/>
        </w:rPr>
        <w:t xml:space="preserve"> Tech India Ltd., Stores </w:t>
      </w:r>
    </w:p>
    <w:p w:rsidR="00BA4D8A" w:rsidRDefault="00BA4D8A">
      <w:pPr>
        <w:spacing w:after="0"/>
        <w:jc w:val="both"/>
        <w:rPr>
          <w:rFonts w:cs="Calibri"/>
        </w:rPr>
      </w:pPr>
      <w:r>
        <w:rPr>
          <w:rFonts w:cs="Calibri"/>
          <w:b/>
          <w:bCs/>
        </w:rPr>
        <w:t>Position: Executive – Purchase</w:t>
      </w:r>
    </w:p>
    <w:p w:rsidR="00BA4D8A" w:rsidRDefault="00BA4D8A">
      <w:pPr>
        <w:numPr>
          <w:ilvl w:val="0"/>
          <w:numId w:val="2"/>
        </w:numPr>
        <w:spacing w:after="0" w:line="240" w:lineRule="auto"/>
        <w:jc w:val="both"/>
        <w:rPr>
          <w:rFonts w:cs="Calibri"/>
        </w:rPr>
      </w:pPr>
      <w:r>
        <w:rPr>
          <w:rFonts w:cs="Calibri"/>
        </w:rPr>
        <w:t>Sending Enquiries and getting quotations from vendors,</w:t>
      </w:r>
    </w:p>
    <w:p w:rsidR="00BA4D8A" w:rsidRDefault="00BA4D8A">
      <w:pPr>
        <w:numPr>
          <w:ilvl w:val="0"/>
          <w:numId w:val="2"/>
        </w:numPr>
        <w:spacing w:after="0" w:line="240" w:lineRule="auto"/>
        <w:jc w:val="both"/>
        <w:rPr>
          <w:rFonts w:cs="Calibri"/>
        </w:rPr>
      </w:pPr>
      <w:r>
        <w:rPr>
          <w:rFonts w:cs="Calibri"/>
        </w:rPr>
        <w:t>Collection of samples and forwarding the same to R &amp; D Dept.,</w:t>
      </w:r>
    </w:p>
    <w:p w:rsidR="00BA4D8A" w:rsidRDefault="00BA4D8A">
      <w:pPr>
        <w:numPr>
          <w:ilvl w:val="0"/>
          <w:numId w:val="2"/>
        </w:numPr>
        <w:spacing w:after="0" w:line="240" w:lineRule="auto"/>
        <w:jc w:val="both"/>
        <w:rPr>
          <w:rFonts w:cs="Calibri"/>
        </w:rPr>
      </w:pPr>
      <w:r>
        <w:rPr>
          <w:rFonts w:cs="Calibri"/>
        </w:rPr>
        <w:t xml:space="preserve">Interacting with suppliers as well as indenter for price negotiation and order confirmation, </w:t>
      </w:r>
    </w:p>
    <w:p w:rsidR="00BA4D8A" w:rsidRDefault="00BA4D8A">
      <w:pPr>
        <w:numPr>
          <w:ilvl w:val="0"/>
          <w:numId w:val="2"/>
        </w:numPr>
        <w:spacing w:after="0" w:line="240" w:lineRule="auto"/>
        <w:jc w:val="both"/>
        <w:rPr>
          <w:rFonts w:cs="Calibri"/>
        </w:rPr>
      </w:pPr>
      <w:r>
        <w:rPr>
          <w:rFonts w:cs="Calibri"/>
        </w:rPr>
        <w:t>Preparation of Purchase Orders,</w:t>
      </w:r>
    </w:p>
    <w:p w:rsidR="00BA4D8A" w:rsidRDefault="00BA4D8A">
      <w:pPr>
        <w:numPr>
          <w:ilvl w:val="0"/>
          <w:numId w:val="2"/>
        </w:numPr>
        <w:spacing w:after="0" w:line="240" w:lineRule="auto"/>
        <w:jc w:val="both"/>
        <w:rPr>
          <w:rFonts w:cs="Calibri"/>
        </w:rPr>
      </w:pPr>
      <w:r>
        <w:rPr>
          <w:rFonts w:cs="Calibri"/>
        </w:rPr>
        <w:t>Follow up with suppliers for material status,</w:t>
      </w:r>
    </w:p>
    <w:p w:rsidR="00BA4D8A" w:rsidRDefault="00BA4D8A">
      <w:pPr>
        <w:numPr>
          <w:ilvl w:val="0"/>
          <w:numId w:val="2"/>
        </w:numPr>
        <w:spacing w:after="0" w:line="240" w:lineRule="auto"/>
        <w:jc w:val="both"/>
        <w:rPr>
          <w:rFonts w:cs="Calibri"/>
        </w:rPr>
      </w:pPr>
      <w:r>
        <w:rPr>
          <w:rFonts w:cs="Calibri"/>
        </w:rPr>
        <w:t>Follow up with Courier / Logistics for getting material in time,</w:t>
      </w:r>
    </w:p>
    <w:p w:rsidR="00BA4D8A" w:rsidRDefault="00BA4D8A">
      <w:pPr>
        <w:numPr>
          <w:ilvl w:val="0"/>
          <w:numId w:val="2"/>
        </w:numPr>
        <w:spacing w:after="0" w:line="240" w:lineRule="auto"/>
        <w:jc w:val="both"/>
        <w:rPr>
          <w:rFonts w:cs="Calibri"/>
        </w:rPr>
      </w:pPr>
      <w:r>
        <w:rPr>
          <w:rFonts w:cs="Calibri"/>
        </w:rPr>
        <w:t>Interaction with Finance Dept. For process of payment to suppliers,</w:t>
      </w:r>
    </w:p>
    <w:p w:rsidR="00BA4D8A" w:rsidRDefault="00BA4D8A">
      <w:pPr>
        <w:numPr>
          <w:ilvl w:val="0"/>
          <w:numId w:val="2"/>
        </w:numPr>
        <w:spacing w:after="0" w:line="240" w:lineRule="auto"/>
        <w:jc w:val="both"/>
        <w:rPr>
          <w:rFonts w:cs="Calibri"/>
        </w:rPr>
      </w:pPr>
      <w:r>
        <w:rPr>
          <w:rFonts w:cs="Calibri"/>
        </w:rPr>
        <w:t>Preparation of material delivery status a presenting the same to Management,</w:t>
      </w:r>
    </w:p>
    <w:p w:rsidR="00BA4D8A" w:rsidRDefault="00BA4D8A">
      <w:pPr>
        <w:numPr>
          <w:ilvl w:val="0"/>
          <w:numId w:val="2"/>
        </w:numPr>
        <w:spacing w:after="0" w:line="240" w:lineRule="auto"/>
        <w:jc w:val="both"/>
        <w:rPr>
          <w:rFonts w:cs="Calibri"/>
        </w:rPr>
      </w:pPr>
      <w:r>
        <w:rPr>
          <w:rFonts w:cs="Calibri"/>
        </w:rPr>
        <w:t>Define and direct guidelines to subordinates,</w:t>
      </w:r>
    </w:p>
    <w:p w:rsidR="00BA4D8A" w:rsidRDefault="00BA4D8A">
      <w:pPr>
        <w:numPr>
          <w:ilvl w:val="0"/>
          <w:numId w:val="2"/>
        </w:numPr>
        <w:spacing w:after="0" w:line="240" w:lineRule="auto"/>
        <w:jc w:val="both"/>
        <w:rPr>
          <w:rFonts w:cs="Calibri"/>
        </w:rPr>
      </w:pPr>
      <w:r>
        <w:rPr>
          <w:rFonts w:cs="Calibri"/>
        </w:rPr>
        <w:t xml:space="preserve">Surfing on Internet for prospective suppliers </w:t>
      </w:r>
    </w:p>
    <w:p w:rsidR="00BA4D8A" w:rsidRDefault="00BA4D8A">
      <w:pPr>
        <w:spacing w:after="0"/>
        <w:jc w:val="both"/>
        <w:rPr>
          <w:rFonts w:cs="Calibri"/>
        </w:rPr>
      </w:pPr>
    </w:p>
    <w:p w:rsidR="00BA4D8A" w:rsidRDefault="00BA4D8A">
      <w:pPr>
        <w:pStyle w:val="Heading1"/>
        <w:numPr>
          <w:ilvl w:val="0"/>
          <w:numId w:val="4"/>
        </w:numPr>
        <w:tabs>
          <w:tab w:val="left" w:pos="3960"/>
        </w:tabs>
        <w:jc w:val="both"/>
        <w:rPr>
          <w:rFonts w:cs="Calibri"/>
        </w:rPr>
      </w:pPr>
      <w:r>
        <w:rPr>
          <w:rFonts w:ascii="Calibri" w:hAnsi="Calibri" w:cs="Calibri"/>
          <w:sz w:val="22"/>
          <w:szCs w:val="22"/>
        </w:rPr>
        <w:t>EDUCATION QUALIFICATION</w:t>
      </w:r>
      <w:r>
        <w:rPr>
          <w:rFonts w:ascii="Calibri" w:hAnsi="Calibri" w:cs="Calibri"/>
          <w:sz w:val="22"/>
          <w:szCs w:val="22"/>
        </w:rPr>
        <w:tab/>
      </w:r>
    </w:p>
    <w:p w:rsidR="00BA4D8A" w:rsidRDefault="00BA4D8A">
      <w:pPr>
        <w:spacing w:after="0"/>
        <w:jc w:val="both"/>
        <w:rPr>
          <w:rFonts w:cs="Calibri"/>
        </w:rPr>
      </w:pPr>
    </w:p>
    <w:p w:rsidR="00BA4D8A" w:rsidRDefault="00BA4D8A">
      <w:pPr>
        <w:numPr>
          <w:ilvl w:val="0"/>
          <w:numId w:val="5"/>
        </w:numPr>
        <w:spacing w:after="0" w:line="240" w:lineRule="auto"/>
        <w:jc w:val="both"/>
        <w:rPr>
          <w:rFonts w:cs="Calibri"/>
        </w:rPr>
      </w:pPr>
      <w:r>
        <w:rPr>
          <w:rFonts w:cs="Calibri"/>
        </w:rPr>
        <w:t xml:space="preserve">Completed Graduation </w:t>
      </w:r>
      <w:proofErr w:type="spellStart"/>
      <w:r>
        <w:rPr>
          <w:rFonts w:cs="Calibri"/>
        </w:rPr>
        <w:t>BSc</w:t>
      </w:r>
      <w:proofErr w:type="spellEnd"/>
      <w:r>
        <w:rPr>
          <w:rFonts w:cs="Calibri"/>
        </w:rPr>
        <w:t xml:space="preserve">(comp) from Sri </w:t>
      </w:r>
      <w:proofErr w:type="spellStart"/>
      <w:r>
        <w:rPr>
          <w:rFonts w:cs="Calibri"/>
        </w:rPr>
        <w:t>Shiridi</w:t>
      </w:r>
      <w:proofErr w:type="spellEnd"/>
      <w:r>
        <w:rPr>
          <w:rFonts w:cs="Calibri"/>
        </w:rPr>
        <w:t xml:space="preserve"> Sai Degree college, affiliated to Andhra University, with an aggregate of 62%</w:t>
      </w:r>
    </w:p>
    <w:p w:rsidR="00BA4D8A" w:rsidRDefault="00BA4D8A">
      <w:pPr>
        <w:numPr>
          <w:ilvl w:val="0"/>
          <w:numId w:val="5"/>
        </w:numPr>
        <w:spacing w:after="0" w:line="240" w:lineRule="auto"/>
        <w:jc w:val="both"/>
        <w:rPr>
          <w:rFonts w:cs="Calibri"/>
        </w:rPr>
      </w:pPr>
      <w:r>
        <w:rPr>
          <w:rFonts w:cs="Calibri"/>
        </w:rPr>
        <w:t xml:space="preserve">Completed Intermediate from </w:t>
      </w:r>
      <w:proofErr w:type="spellStart"/>
      <w:r>
        <w:rPr>
          <w:rFonts w:cs="Calibri"/>
        </w:rPr>
        <w:t>Bord</w:t>
      </w:r>
      <w:proofErr w:type="spellEnd"/>
      <w:r>
        <w:rPr>
          <w:rFonts w:cs="Calibri"/>
        </w:rPr>
        <w:t xml:space="preserve"> of Intermediate Education A.P, with an aggregate of 64%.</w:t>
      </w:r>
    </w:p>
    <w:p w:rsidR="00BA4D8A" w:rsidRDefault="00BA4D8A">
      <w:pPr>
        <w:tabs>
          <w:tab w:val="left" w:pos="3960"/>
        </w:tabs>
        <w:spacing w:after="0"/>
        <w:ind w:left="360"/>
        <w:jc w:val="both"/>
        <w:rPr>
          <w:rFonts w:cs="Calibri"/>
        </w:rPr>
      </w:pPr>
    </w:p>
    <w:p w:rsidR="00BA4D8A" w:rsidRDefault="00BA4D8A">
      <w:pPr>
        <w:spacing w:after="0"/>
        <w:jc w:val="both"/>
        <w:rPr>
          <w:rFonts w:cs="Calibri"/>
        </w:rPr>
      </w:pPr>
    </w:p>
    <w:p w:rsidR="00BA4D8A" w:rsidRDefault="00BA4D8A">
      <w:pPr>
        <w:pStyle w:val="Heading1"/>
        <w:numPr>
          <w:ilvl w:val="0"/>
          <w:numId w:val="4"/>
        </w:numPr>
        <w:tabs>
          <w:tab w:val="left" w:pos="2880"/>
        </w:tabs>
        <w:jc w:val="both"/>
        <w:rPr>
          <w:rFonts w:cs="Calibri"/>
        </w:rPr>
      </w:pPr>
      <w:r>
        <w:rPr>
          <w:rFonts w:ascii="Calibri" w:hAnsi="Calibri" w:cs="Calibri"/>
          <w:sz w:val="22"/>
          <w:szCs w:val="22"/>
          <w:u w:val="single"/>
        </w:rPr>
        <w:t>PERSONAL INFORMATION</w:t>
      </w:r>
    </w:p>
    <w:p w:rsidR="00BA4D8A" w:rsidRDefault="00BA4D8A">
      <w:pPr>
        <w:spacing w:after="0"/>
        <w:jc w:val="both"/>
        <w:rPr>
          <w:rFonts w:cs="Calibri"/>
          <w:b/>
          <w:bCs/>
        </w:rPr>
      </w:pPr>
    </w:p>
    <w:p w:rsidR="00BA4D8A" w:rsidRDefault="00BA4D8A">
      <w:pPr>
        <w:tabs>
          <w:tab w:val="left" w:pos="3600"/>
          <w:tab w:val="left" w:pos="4320"/>
        </w:tabs>
        <w:spacing w:after="0" w:line="240" w:lineRule="exact"/>
        <w:jc w:val="both"/>
        <w:rPr>
          <w:rFonts w:cs="Calibri"/>
        </w:rPr>
      </w:pPr>
      <w:r>
        <w:rPr>
          <w:rFonts w:cs="Calibri"/>
        </w:rPr>
        <w:t>Name                         :      G. RAMESH</w:t>
      </w:r>
    </w:p>
    <w:p w:rsidR="00BA4D8A" w:rsidRDefault="00BA4D8A">
      <w:pPr>
        <w:spacing w:after="0" w:line="240" w:lineRule="exact"/>
        <w:ind w:left="2880" w:hanging="2880"/>
        <w:jc w:val="both"/>
        <w:rPr>
          <w:rFonts w:cs="Calibri"/>
        </w:rPr>
      </w:pPr>
      <w:r>
        <w:rPr>
          <w:rFonts w:cs="Calibri"/>
        </w:rPr>
        <w:t xml:space="preserve">Permanent Address:      101A, Harmony residency ICRISAT </w:t>
      </w:r>
    </w:p>
    <w:p w:rsidR="00BA4D8A" w:rsidRDefault="00BA4D8A">
      <w:pPr>
        <w:spacing w:after="0" w:line="240" w:lineRule="exact"/>
        <w:ind w:left="2160"/>
        <w:jc w:val="both"/>
        <w:rPr>
          <w:rFonts w:cs="Calibri"/>
        </w:rPr>
      </w:pPr>
      <w:proofErr w:type="gramStart"/>
      <w:r>
        <w:rPr>
          <w:rFonts w:cs="Calibri"/>
        </w:rPr>
        <w:t>colony</w:t>
      </w:r>
      <w:proofErr w:type="gramEnd"/>
      <w:r>
        <w:rPr>
          <w:rFonts w:cs="Calibri"/>
        </w:rPr>
        <w:t xml:space="preserve">, </w:t>
      </w:r>
      <w:proofErr w:type="spellStart"/>
      <w:r>
        <w:rPr>
          <w:rFonts w:cs="Calibri"/>
        </w:rPr>
        <w:t>Gangaram</w:t>
      </w:r>
      <w:proofErr w:type="spellEnd"/>
      <w:r>
        <w:rPr>
          <w:rFonts w:cs="Calibri"/>
        </w:rPr>
        <w:t xml:space="preserve">, Near </w:t>
      </w:r>
      <w:proofErr w:type="spellStart"/>
      <w:r>
        <w:rPr>
          <w:rFonts w:cs="Calibri"/>
        </w:rPr>
        <w:t>Suman</w:t>
      </w:r>
      <w:proofErr w:type="spellEnd"/>
      <w:r>
        <w:rPr>
          <w:rFonts w:cs="Calibri"/>
        </w:rPr>
        <w:t xml:space="preserve"> Jr. College. Hyderabad. 500050.</w:t>
      </w:r>
    </w:p>
    <w:p w:rsidR="00BA4D8A" w:rsidRDefault="00BA4D8A">
      <w:pPr>
        <w:spacing w:after="0" w:line="240" w:lineRule="exact"/>
        <w:jc w:val="both"/>
        <w:rPr>
          <w:rFonts w:cs="Calibri"/>
        </w:rPr>
      </w:pPr>
      <w:r>
        <w:rPr>
          <w:rFonts w:cs="Calibri"/>
        </w:rPr>
        <w:t>Fathers Name</w:t>
      </w:r>
      <w:r>
        <w:rPr>
          <w:rFonts w:cs="Calibri"/>
        </w:rPr>
        <w:tab/>
        <w:t xml:space="preserve">       :</w:t>
      </w:r>
      <w:r>
        <w:rPr>
          <w:rFonts w:cs="Calibri"/>
        </w:rPr>
        <w:tab/>
        <w:t xml:space="preserve">G. Siva </w:t>
      </w:r>
      <w:proofErr w:type="spellStart"/>
      <w:r>
        <w:rPr>
          <w:rFonts w:cs="Calibri"/>
        </w:rPr>
        <w:t>Sankara</w:t>
      </w:r>
      <w:proofErr w:type="spellEnd"/>
      <w:r>
        <w:rPr>
          <w:rFonts w:cs="Calibri"/>
        </w:rPr>
        <w:t xml:space="preserve"> </w:t>
      </w:r>
      <w:proofErr w:type="spellStart"/>
      <w:r>
        <w:rPr>
          <w:rFonts w:cs="Calibri"/>
        </w:rPr>
        <w:t>Satyanarayana</w:t>
      </w:r>
      <w:proofErr w:type="spellEnd"/>
    </w:p>
    <w:p w:rsidR="00BA4D8A" w:rsidRDefault="00BA4D8A">
      <w:pPr>
        <w:spacing w:after="0" w:line="240" w:lineRule="exact"/>
        <w:jc w:val="both"/>
        <w:rPr>
          <w:rFonts w:cs="Calibri"/>
        </w:rPr>
      </w:pPr>
      <w:r>
        <w:rPr>
          <w:rFonts w:cs="Calibri"/>
        </w:rPr>
        <w:t>E-mail address</w:t>
      </w:r>
      <w:r>
        <w:rPr>
          <w:rFonts w:cs="Calibri"/>
        </w:rPr>
        <w:tab/>
        <w:t xml:space="preserve">       :</w:t>
      </w:r>
      <w:r>
        <w:rPr>
          <w:rFonts w:cs="Calibri"/>
        </w:rPr>
        <w:tab/>
      </w:r>
      <w:hyperlink r:id="rId5" w:history="1">
        <w:r w:rsidR="009D56C0" w:rsidRPr="0062523E">
          <w:rPr>
            <w:rStyle w:val="Hyperlink"/>
          </w:rPr>
          <w:t>rameshg@hotmail.com</w:t>
        </w:r>
      </w:hyperlink>
    </w:p>
    <w:p w:rsidR="00BA4D8A" w:rsidRDefault="00BA4D8A">
      <w:pPr>
        <w:spacing w:after="0" w:line="240" w:lineRule="exact"/>
        <w:jc w:val="both"/>
        <w:rPr>
          <w:rFonts w:cs="Calibri"/>
        </w:rPr>
      </w:pPr>
      <w:r>
        <w:rPr>
          <w:rFonts w:cs="Calibri"/>
        </w:rPr>
        <w:t>Date of birth</w:t>
      </w:r>
      <w:r>
        <w:rPr>
          <w:rFonts w:cs="Calibri"/>
        </w:rPr>
        <w:tab/>
        <w:t xml:space="preserve">       : </w:t>
      </w:r>
      <w:r>
        <w:rPr>
          <w:rFonts w:cs="Calibri"/>
        </w:rPr>
        <w:tab/>
        <w:t>08.07.1983</w:t>
      </w:r>
    </w:p>
    <w:p w:rsidR="00BA4D8A" w:rsidRDefault="00BA4D8A">
      <w:pPr>
        <w:spacing w:after="0" w:line="240" w:lineRule="exact"/>
        <w:jc w:val="both"/>
        <w:rPr>
          <w:rFonts w:cs="Calibri"/>
        </w:rPr>
      </w:pPr>
      <w:r>
        <w:rPr>
          <w:rFonts w:cs="Calibri"/>
        </w:rPr>
        <w:t xml:space="preserve">Languages Know      : </w:t>
      </w:r>
      <w:r>
        <w:rPr>
          <w:rFonts w:cs="Calibri"/>
        </w:rPr>
        <w:tab/>
        <w:t xml:space="preserve">Telugu, </w:t>
      </w:r>
      <w:proofErr w:type="gramStart"/>
      <w:r>
        <w:rPr>
          <w:rFonts w:cs="Calibri"/>
        </w:rPr>
        <w:t>Hindi  &amp;</w:t>
      </w:r>
      <w:proofErr w:type="gramEnd"/>
      <w:r>
        <w:rPr>
          <w:rFonts w:cs="Calibri"/>
        </w:rPr>
        <w:t xml:space="preserve"> English.</w:t>
      </w:r>
    </w:p>
    <w:p w:rsidR="00BA4D8A" w:rsidRDefault="00BA4D8A">
      <w:pPr>
        <w:spacing w:after="0" w:line="240" w:lineRule="exact"/>
        <w:jc w:val="both"/>
        <w:rPr>
          <w:rFonts w:cs="Calibri"/>
        </w:rPr>
      </w:pPr>
      <w:proofErr w:type="spellStart"/>
      <w:r>
        <w:rPr>
          <w:rFonts w:cs="Calibri"/>
        </w:rPr>
        <w:t>Pakages</w:t>
      </w:r>
      <w:proofErr w:type="spellEnd"/>
      <w:r>
        <w:rPr>
          <w:rFonts w:cs="Calibri"/>
        </w:rPr>
        <w:tab/>
        <w:t xml:space="preserve">        :      MS Office, ERP Pact, Tally</w:t>
      </w:r>
    </w:p>
    <w:p w:rsidR="00BA4D8A" w:rsidRDefault="00BA4D8A">
      <w:pPr>
        <w:spacing w:after="0" w:line="240" w:lineRule="exact"/>
        <w:jc w:val="both"/>
        <w:rPr>
          <w:rFonts w:cs="Calibri"/>
        </w:rPr>
      </w:pPr>
      <w:r>
        <w:rPr>
          <w:rFonts w:cs="Calibri"/>
        </w:rPr>
        <w:t>Pass port no</w:t>
      </w:r>
      <w:r>
        <w:rPr>
          <w:rFonts w:cs="Calibri"/>
        </w:rPr>
        <w:tab/>
        <w:t xml:space="preserve">       : </w:t>
      </w:r>
      <w:r>
        <w:rPr>
          <w:rFonts w:cs="Calibri"/>
        </w:rPr>
        <w:tab/>
        <w:t>L3173207</w:t>
      </w:r>
    </w:p>
    <w:p w:rsidR="00BA4D8A" w:rsidRDefault="00BA4D8A">
      <w:pPr>
        <w:spacing w:after="0" w:line="240" w:lineRule="exact"/>
        <w:jc w:val="both"/>
        <w:rPr>
          <w:rFonts w:cs="Calibri"/>
        </w:rPr>
      </w:pPr>
      <w:r>
        <w:rPr>
          <w:rFonts w:cs="Calibri"/>
        </w:rPr>
        <w:t xml:space="preserve">Expecting CTC           :       </w:t>
      </w:r>
      <w:r w:rsidR="00A37A0E">
        <w:rPr>
          <w:rFonts w:cs="Calibri"/>
        </w:rPr>
        <w:t>4</w:t>
      </w:r>
      <w:r>
        <w:rPr>
          <w:rFonts w:cs="Calibri"/>
        </w:rPr>
        <w:t>.0 CTC</w:t>
      </w:r>
      <w:r>
        <w:rPr>
          <w:rFonts w:cs="Calibri"/>
        </w:rPr>
        <w:tab/>
        <w:t xml:space="preserve">   </w:t>
      </w:r>
    </w:p>
    <w:p w:rsidR="00BA4D8A" w:rsidRDefault="00BA4D8A">
      <w:pPr>
        <w:spacing w:after="0"/>
        <w:jc w:val="both"/>
        <w:rPr>
          <w:rFonts w:cs="Calibri"/>
        </w:rPr>
      </w:pPr>
    </w:p>
    <w:p w:rsidR="00BA4D8A" w:rsidRDefault="00BA4D8A">
      <w:pPr>
        <w:spacing w:after="0"/>
        <w:jc w:val="both"/>
        <w:rPr>
          <w:rFonts w:cs="Calibri"/>
        </w:rPr>
      </w:pPr>
    </w:p>
    <w:p w:rsidR="00BA4D8A" w:rsidRDefault="00BA4D8A">
      <w:pPr>
        <w:pStyle w:val="Heading4"/>
        <w:numPr>
          <w:ilvl w:val="3"/>
          <w:numId w:val="4"/>
        </w:numPr>
      </w:pPr>
      <w:r>
        <w:rPr>
          <w:rFonts w:ascii="Calibri" w:hAnsi="Calibri" w:cs="Calibri"/>
          <w:szCs w:val="22"/>
        </w:rPr>
        <w:t>DECLARATION</w:t>
      </w:r>
    </w:p>
    <w:p w:rsidR="00BA4D8A" w:rsidRDefault="00BA4D8A">
      <w:pPr>
        <w:spacing w:after="0"/>
      </w:pPr>
    </w:p>
    <w:p w:rsidR="00BA4D8A" w:rsidRDefault="00BA4D8A">
      <w:pPr>
        <w:spacing w:after="0"/>
        <w:jc w:val="both"/>
        <w:rPr>
          <w:rFonts w:cs="Calibri"/>
        </w:rPr>
      </w:pPr>
      <w:r>
        <w:rPr>
          <w:rFonts w:cs="Calibri"/>
        </w:rPr>
        <w:t>I requested your good self to consider my application favorable and give me an opportunity to serve your kind control. I assure your good self that I would strive hard to bring credit to your esteemed organization</w:t>
      </w:r>
    </w:p>
    <w:p w:rsidR="00BA4D8A" w:rsidRDefault="00BA4D8A">
      <w:pPr>
        <w:spacing w:after="0"/>
        <w:jc w:val="both"/>
        <w:rPr>
          <w:rFonts w:cs="Calibri"/>
        </w:rPr>
      </w:pPr>
    </w:p>
    <w:p w:rsidR="00BA4D8A" w:rsidRDefault="00BA4D8A">
      <w:pPr>
        <w:spacing w:after="0"/>
        <w:jc w:val="both"/>
        <w:rPr>
          <w:rFonts w:cs="Calibri"/>
        </w:rPr>
      </w:pPr>
      <w:r>
        <w:rPr>
          <w:rFonts w:cs="Calibri"/>
        </w:rPr>
        <w:t xml:space="preserve">Thanking you, </w:t>
      </w:r>
    </w:p>
    <w:p w:rsidR="00BA4D8A" w:rsidRDefault="00BA4D8A">
      <w:pPr>
        <w:pStyle w:val="BodyTextIndent"/>
        <w:ind w:left="0"/>
        <w:jc w:val="both"/>
        <w:rPr>
          <w:rFonts w:ascii="Calibri" w:hAnsi="Calibri" w:cs="Calibri"/>
          <w:sz w:val="22"/>
          <w:szCs w:val="22"/>
        </w:rPr>
      </w:pPr>
    </w:p>
    <w:p w:rsidR="00BA4D8A" w:rsidRDefault="00BA4D8A">
      <w:pPr>
        <w:pStyle w:val="BodyTextIndent"/>
        <w:ind w:left="0"/>
        <w:jc w:val="both"/>
        <w:rPr>
          <w:rFonts w:cs="Calibri"/>
          <w:b/>
          <w:bCs/>
        </w:rPr>
      </w:pPr>
      <w:r>
        <w:rPr>
          <w:rFonts w:ascii="Calibri" w:hAnsi="Calibri" w:cs="Calibri"/>
          <w:sz w:val="22"/>
          <w:szCs w:val="22"/>
        </w:rPr>
        <w:t xml:space="preserve">Yours Faithfully, </w:t>
      </w:r>
    </w:p>
    <w:p w:rsidR="00BA4D8A" w:rsidRDefault="00BA4D8A">
      <w:pPr>
        <w:tabs>
          <w:tab w:val="left" w:pos="975"/>
        </w:tabs>
        <w:spacing w:after="0"/>
        <w:jc w:val="both"/>
        <w:rPr>
          <w:rFonts w:cs="Calibri"/>
          <w:b/>
          <w:bCs/>
        </w:rPr>
      </w:pPr>
      <w:r>
        <w:rPr>
          <w:rFonts w:cs="Calibri"/>
          <w:b/>
          <w:bCs/>
        </w:rPr>
        <w:tab/>
      </w:r>
    </w:p>
    <w:p w:rsidR="001F7407" w:rsidRDefault="001F7407">
      <w:pPr>
        <w:tabs>
          <w:tab w:val="left" w:pos="975"/>
        </w:tabs>
        <w:spacing w:after="0"/>
        <w:jc w:val="both"/>
        <w:rPr>
          <w:b/>
          <w:bCs/>
          <w:color w:val="000000"/>
          <w:spacing w:val="-4"/>
        </w:rPr>
      </w:pPr>
    </w:p>
    <w:p w:rsidR="00BA4D8A" w:rsidRDefault="00BA4D8A">
      <w:pPr>
        <w:spacing w:after="0"/>
        <w:jc w:val="both"/>
      </w:pPr>
      <w:r>
        <w:rPr>
          <w:b/>
          <w:bCs/>
          <w:color w:val="000000"/>
          <w:spacing w:val="-4"/>
        </w:rPr>
        <w:t>G. RAMESH</w:t>
      </w:r>
    </w:p>
    <w:sectPr w:rsidR="00BA4D8A" w:rsidSect="001B355B">
      <w:pgSz w:w="12240" w:h="15840"/>
      <w:pgMar w:top="450" w:right="720" w:bottom="5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0"/>
        </w:tabs>
        <w:ind w:left="720" w:hanging="360"/>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AF0051"/>
    <w:rsid w:val="0004519C"/>
    <w:rsid w:val="000A2EC7"/>
    <w:rsid w:val="000F3DA3"/>
    <w:rsid w:val="00144DCD"/>
    <w:rsid w:val="001B355B"/>
    <w:rsid w:val="001F7407"/>
    <w:rsid w:val="002D5AC6"/>
    <w:rsid w:val="003C4C55"/>
    <w:rsid w:val="00521D1D"/>
    <w:rsid w:val="00652B44"/>
    <w:rsid w:val="00662DCE"/>
    <w:rsid w:val="00744C91"/>
    <w:rsid w:val="00784D50"/>
    <w:rsid w:val="008D2178"/>
    <w:rsid w:val="00976CAC"/>
    <w:rsid w:val="009D56C0"/>
    <w:rsid w:val="00A37A0E"/>
    <w:rsid w:val="00A72FBD"/>
    <w:rsid w:val="00AB1BBD"/>
    <w:rsid w:val="00AF0051"/>
    <w:rsid w:val="00B80588"/>
    <w:rsid w:val="00BA0A36"/>
    <w:rsid w:val="00BA4D8A"/>
    <w:rsid w:val="00BC6815"/>
    <w:rsid w:val="00C51565"/>
    <w:rsid w:val="00CB7082"/>
    <w:rsid w:val="00CD0E37"/>
    <w:rsid w:val="00D04317"/>
    <w:rsid w:val="00E114F7"/>
    <w:rsid w:val="00ED6B72"/>
    <w:rsid w:val="00F4048A"/>
    <w:rsid w:val="00F60264"/>
    <w:rsid w:val="00FA7F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5B"/>
    <w:pPr>
      <w:suppressAutoHyphens/>
      <w:spacing w:after="200" w:line="276" w:lineRule="auto"/>
    </w:pPr>
    <w:rPr>
      <w:rFonts w:ascii="Calibri" w:hAnsi="Calibri"/>
      <w:sz w:val="22"/>
      <w:szCs w:val="22"/>
      <w:lang w:eastAsia="zh-CN"/>
    </w:rPr>
  </w:style>
  <w:style w:type="paragraph" w:styleId="Heading1">
    <w:name w:val="heading 1"/>
    <w:basedOn w:val="Normal"/>
    <w:next w:val="Normal"/>
    <w:qFormat/>
    <w:rsid w:val="001B355B"/>
    <w:pPr>
      <w:keepNext/>
      <w:tabs>
        <w:tab w:val="num" w:pos="0"/>
      </w:tabs>
      <w:spacing w:after="0" w:line="240" w:lineRule="auto"/>
      <w:ind w:left="720" w:hanging="360"/>
      <w:outlineLvl w:val="0"/>
    </w:pPr>
    <w:rPr>
      <w:rFonts w:ascii="Times New Roman" w:hAnsi="Times New Roman"/>
      <w:b/>
      <w:bCs/>
      <w:sz w:val="24"/>
      <w:szCs w:val="24"/>
    </w:rPr>
  </w:style>
  <w:style w:type="paragraph" w:styleId="Heading2">
    <w:name w:val="heading 2"/>
    <w:basedOn w:val="Normal"/>
    <w:next w:val="Normal"/>
    <w:link w:val="Heading2Char"/>
    <w:uiPriority w:val="9"/>
    <w:semiHidden/>
    <w:unhideWhenUsed/>
    <w:qFormat/>
    <w:rsid w:val="00B80588"/>
    <w:pPr>
      <w:keepNext/>
      <w:spacing w:before="240" w:after="60"/>
      <w:outlineLvl w:val="1"/>
    </w:pPr>
    <w:rPr>
      <w:rFonts w:ascii="Cambria" w:hAnsi="Cambria"/>
      <w:b/>
      <w:bCs/>
      <w:i/>
      <w:iCs/>
      <w:sz w:val="28"/>
      <w:szCs w:val="28"/>
    </w:rPr>
  </w:style>
  <w:style w:type="paragraph" w:styleId="Heading4">
    <w:name w:val="heading 4"/>
    <w:basedOn w:val="Normal"/>
    <w:next w:val="Normal"/>
    <w:qFormat/>
    <w:rsid w:val="001B355B"/>
    <w:pPr>
      <w:keepNext/>
      <w:tabs>
        <w:tab w:val="num" w:pos="1800"/>
      </w:tabs>
      <w:spacing w:after="0" w:line="240" w:lineRule="auto"/>
      <w:ind w:left="1800" w:hanging="360"/>
      <w:jc w:val="center"/>
      <w:outlineLvl w:val="3"/>
    </w:pPr>
    <w:rPr>
      <w:rFonts w:ascii="Verdana" w:hAnsi="Verdana" w:cs="Verdana"/>
      <w:b/>
      <w:bCs/>
      <w:szCs w:val="24"/>
      <w:u w:val="single"/>
    </w:rPr>
  </w:style>
  <w:style w:type="paragraph" w:styleId="Heading5">
    <w:name w:val="heading 5"/>
    <w:basedOn w:val="Normal"/>
    <w:next w:val="Normal"/>
    <w:qFormat/>
    <w:rsid w:val="001B355B"/>
    <w:pPr>
      <w:keepNext/>
      <w:widowControl w:val="0"/>
      <w:tabs>
        <w:tab w:val="num" w:pos="2160"/>
      </w:tabs>
      <w:autoSpaceDE w:val="0"/>
      <w:spacing w:after="0" w:line="240" w:lineRule="auto"/>
      <w:ind w:left="2160" w:hanging="360"/>
      <w:outlineLvl w:val="4"/>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B355B"/>
    <w:rPr>
      <w:rFonts w:ascii="Symbol" w:hAnsi="Symbol" w:cs="Symbol"/>
    </w:rPr>
  </w:style>
  <w:style w:type="character" w:customStyle="1" w:styleId="WW8Num2z0">
    <w:name w:val="WW8Num2z0"/>
    <w:rsid w:val="001B355B"/>
    <w:rPr>
      <w:rFonts w:ascii="Symbol" w:hAnsi="Symbol" w:cs="Symbol"/>
    </w:rPr>
  </w:style>
  <w:style w:type="character" w:customStyle="1" w:styleId="WW8Num3z0">
    <w:name w:val="WW8Num3z0"/>
    <w:rsid w:val="001B355B"/>
    <w:rPr>
      <w:rFonts w:ascii="Symbol" w:hAnsi="Symbol" w:cs="Symbol"/>
    </w:rPr>
  </w:style>
  <w:style w:type="character" w:customStyle="1" w:styleId="Absatz-Standardschriftart">
    <w:name w:val="Absatz-Standardschriftart"/>
    <w:rsid w:val="001B355B"/>
  </w:style>
  <w:style w:type="character" w:customStyle="1" w:styleId="WW-Absatz-Standardschriftart">
    <w:name w:val="WW-Absatz-Standardschriftart"/>
    <w:rsid w:val="001B355B"/>
  </w:style>
  <w:style w:type="character" w:customStyle="1" w:styleId="WW-Absatz-Standardschriftart1">
    <w:name w:val="WW-Absatz-Standardschriftart1"/>
    <w:rsid w:val="001B355B"/>
  </w:style>
  <w:style w:type="character" w:customStyle="1" w:styleId="WW-Absatz-Standardschriftart11">
    <w:name w:val="WW-Absatz-Standardschriftart11"/>
    <w:rsid w:val="001B355B"/>
  </w:style>
  <w:style w:type="character" w:customStyle="1" w:styleId="WW-Absatz-Standardschriftart111">
    <w:name w:val="WW-Absatz-Standardschriftart111"/>
    <w:rsid w:val="001B355B"/>
  </w:style>
  <w:style w:type="character" w:customStyle="1" w:styleId="WW-Absatz-Standardschriftart1111">
    <w:name w:val="WW-Absatz-Standardschriftart1111"/>
    <w:rsid w:val="001B355B"/>
  </w:style>
  <w:style w:type="character" w:customStyle="1" w:styleId="WW8Num5z0">
    <w:name w:val="WW8Num5z0"/>
    <w:rsid w:val="001B355B"/>
    <w:rPr>
      <w:rFonts w:ascii="Symbol" w:hAnsi="Symbol" w:cs="Symbol"/>
    </w:rPr>
  </w:style>
  <w:style w:type="character" w:customStyle="1" w:styleId="WW-Absatz-Standardschriftart11111">
    <w:name w:val="WW-Absatz-Standardschriftart11111"/>
    <w:rsid w:val="001B355B"/>
  </w:style>
  <w:style w:type="character" w:customStyle="1" w:styleId="WW8Num4z0">
    <w:name w:val="WW8Num4z0"/>
    <w:rsid w:val="001B355B"/>
    <w:rPr>
      <w:rFonts w:ascii="Symbol" w:hAnsi="Symbol" w:cs="Symbol"/>
    </w:rPr>
  </w:style>
  <w:style w:type="character" w:customStyle="1" w:styleId="Heading1Char">
    <w:name w:val="Heading 1 Char"/>
    <w:rsid w:val="001B355B"/>
    <w:rPr>
      <w:rFonts w:ascii="Times New Roman" w:eastAsia="Times New Roman" w:hAnsi="Times New Roman" w:cs="Times New Roman"/>
      <w:b/>
      <w:bCs/>
      <w:sz w:val="24"/>
      <w:szCs w:val="24"/>
      <w:lang w:eastAsia="zh-CN"/>
    </w:rPr>
  </w:style>
  <w:style w:type="character" w:customStyle="1" w:styleId="Heading4Char">
    <w:name w:val="Heading 4 Char"/>
    <w:rsid w:val="001B355B"/>
    <w:rPr>
      <w:rFonts w:ascii="Verdana" w:eastAsia="Times New Roman" w:hAnsi="Verdana" w:cs="Verdana"/>
      <w:b/>
      <w:bCs/>
      <w:szCs w:val="24"/>
      <w:u w:val="single"/>
      <w:lang w:eastAsia="zh-CN"/>
    </w:rPr>
  </w:style>
  <w:style w:type="character" w:customStyle="1" w:styleId="Heading5Char">
    <w:name w:val="Heading 5 Char"/>
    <w:rsid w:val="001B355B"/>
    <w:rPr>
      <w:rFonts w:ascii="Times New Roman" w:eastAsia="Times New Roman" w:hAnsi="Times New Roman" w:cs="Times New Roman"/>
      <w:b/>
      <w:szCs w:val="20"/>
      <w:lang w:eastAsia="zh-CN"/>
    </w:rPr>
  </w:style>
  <w:style w:type="character" w:styleId="Hyperlink">
    <w:name w:val="Hyperlink"/>
    <w:rsid w:val="001B355B"/>
    <w:rPr>
      <w:color w:val="0000FF"/>
      <w:u w:val="single"/>
    </w:rPr>
  </w:style>
  <w:style w:type="character" w:customStyle="1" w:styleId="BodyTextChar">
    <w:name w:val="Body Text Char"/>
    <w:rsid w:val="001B355B"/>
    <w:rPr>
      <w:rFonts w:ascii="Times New Roman" w:eastAsia="Times New Roman" w:hAnsi="Times New Roman" w:cs="Times New Roman"/>
      <w:sz w:val="24"/>
      <w:szCs w:val="24"/>
      <w:lang w:eastAsia="zh-CN"/>
    </w:rPr>
  </w:style>
  <w:style w:type="character" w:customStyle="1" w:styleId="BodyTextIndentChar">
    <w:name w:val="Body Text Indent Char"/>
    <w:rsid w:val="001B355B"/>
    <w:rPr>
      <w:rFonts w:ascii="Verdana" w:eastAsia="Times New Roman" w:hAnsi="Verdana" w:cs="Verdana"/>
      <w:sz w:val="24"/>
      <w:szCs w:val="24"/>
      <w:lang w:eastAsia="zh-CN"/>
    </w:rPr>
  </w:style>
  <w:style w:type="paragraph" w:customStyle="1" w:styleId="Heading">
    <w:name w:val="Heading"/>
    <w:basedOn w:val="Normal"/>
    <w:next w:val="BodyText"/>
    <w:rsid w:val="001B355B"/>
    <w:pPr>
      <w:keepNext/>
      <w:spacing w:before="240" w:after="120"/>
    </w:pPr>
    <w:rPr>
      <w:rFonts w:ascii="Arial" w:eastAsia="Microsoft YaHei" w:hAnsi="Arial" w:cs="Mangal"/>
      <w:sz w:val="28"/>
      <w:szCs w:val="28"/>
    </w:rPr>
  </w:style>
  <w:style w:type="paragraph" w:styleId="BodyText">
    <w:name w:val="Body Text"/>
    <w:basedOn w:val="Normal"/>
    <w:rsid w:val="001B355B"/>
    <w:pPr>
      <w:spacing w:after="120" w:line="240" w:lineRule="auto"/>
    </w:pPr>
    <w:rPr>
      <w:rFonts w:ascii="Times New Roman" w:hAnsi="Times New Roman"/>
      <w:sz w:val="24"/>
      <w:szCs w:val="24"/>
    </w:rPr>
  </w:style>
  <w:style w:type="paragraph" w:styleId="List">
    <w:name w:val="List"/>
    <w:basedOn w:val="BodyText"/>
    <w:rsid w:val="001B355B"/>
    <w:rPr>
      <w:rFonts w:cs="Mangal"/>
    </w:rPr>
  </w:style>
  <w:style w:type="paragraph" w:styleId="Caption">
    <w:name w:val="caption"/>
    <w:basedOn w:val="Normal"/>
    <w:qFormat/>
    <w:rsid w:val="001B355B"/>
    <w:pPr>
      <w:suppressLineNumbers/>
      <w:spacing w:before="120" w:after="120"/>
    </w:pPr>
    <w:rPr>
      <w:rFonts w:cs="Mangal"/>
      <w:i/>
      <w:iCs/>
      <w:sz w:val="24"/>
      <w:szCs w:val="24"/>
    </w:rPr>
  </w:style>
  <w:style w:type="paragraph" w:customStyle="1" w:styleId="Index">
    <w:name w:val="Index"/>
    <w:basedOn w:val="Normal"/>
    <w:rsid w:val="001B355B"/>
    <w:pPr>
      <w:suppressLineNumbers/>
    </w:pPr>
    <w:rPr>
      <w:rFonts w:cs="Mangal"/>
    </w:rPr>
  </w:style>
  <w:style w:type="paragraph" w:styleId="BodyTextIndent">
    <w:name w:val="Body Text Indent"/>
    <w:basedOn w:val="Normal"/>
    <w:rsid w:val="001B355B"/>
    <w:pPr>
      <w:tabs>
        <w:tab w:val="left" w:pos="6480"/>
      </w:tabs>
      <w:spacing w:after="0" w:line="240" w:lineRule="auto"/>
      <w:ind w:left="1440"/>
    </w:pPr>
    <w:rPr>
      <w:rFonts w:ascii="Verdana" w:hAnsi="Verdana" w:cs="Verdana"/>
      <w:sz w:val="24"/>
      <w:szCs w:val="24"/>
    </w:rPr>
  </w:style>
  <w:style w:type="character" w:customStyle="1" w:styleId="Heading2Char">
    <w:name w:val="Heading 2 Char"/>
    <w:link w:val="Heading2"/>
    <w:uiPriority w:val="9"/>
    <w:semiHidden/>
    <w:rsid w:val="00B80588"/>
    <w:rPr>
      <w:rFonts w:ascii="Cambria" w:eastAsia="Times New Roman" w:hAnsi="Cambria" w:cs="Times New Roman"/>
      <w:b/>
      <w:bCs/>
      <w:i/>
      <w:iCs/>
      <w:sz w:val="28"/>
      <w:szCs w:val="28"/>
      <w:lang w:val="en-US" w:eastAsia="zh-CN"/>
    </w:rPr>
  </w:style>
  <w:style w:type="paragraph" w:customStyle="1" w:styleId="font5">
    <w:name w:val="font5"/>
    <w:basedOn w:val="Normal"/>
    <w:rsid w:val="00B80588"/>
    <w:pPr>
      <w:suppressAutoHyphens w:val="0"/>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semiHidden/>
    <w:unhideWhenUsed/>
    <w:rsid w:val="00B80588"/>
    <w:pPr>
      <w:suppressAutoHyphens w:val="0"/>
      <w:spacing w:before="100" w:beforeAutospacing="1" w:after="100" w:afterAutospacing="1" w:line="240" w:lineRule="auto"/>
    </w:pPr>
    <w:rPr>
      <w:rFonts w:ascii="Times New Roman" w:hAnsi="Times New Roman"/>
      <w:sz w:val="24"/>
      <w:szCs w:val="24"/>
      <w:lang w:val="en-IN" w:eastAsia="en-IN"/>
    </w:rPr>
  </w:style>
  <w:style w:type="paragraph" w:customStyle="1" w:styleId="font6">
    <w:name w:val="font6"/>
    <w:basedOn w:val="Normal"/>
    <w:rsid w:val="00B80588"/>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967273942">
      <w:bodyDiv w:val="1"/>
      <w:marLeft w:val="0"/>
      <w:marRight w:val="0"/>
      <w:marTop w:val="0"/>
      <w:marBottom w:val="0"/>
      <w:divBdr>
        <w:top w:val="none" w:sz="0" w:space="0" w:color="auto"/>
        <w:left w:val="none" w:sz="0" w:space="0" w:color="auto"/>
        <w:bottom w:val="none" w:sz="0" w:space="0" w:color="auto"/>
        <w:right w:val="none" w:sz="0" w:space="0" w:color="auto"/>
      </w:divBdr>
      <w:divsChild>
        <w:div w:id="570311361">
          <w:marLeft w:val="0"/>
          <w:marRight w:val="0"/>
          <w:marTop w:val="0"/>
          <w:marBottom w:val="0"/>
          <w:divBdr>
            <w:top w:val="none" w:sz="0" w:space="0" w:color="auto"/>
            <w:left w:val="none" w:sz="0" w:space="0" w:color="auto"/>
            <w:bottom w:val="none" w:sz="0" w:space="0" w:color="auto"/>
            <w:right w:val="none" w:sz="0" w:space="0" w:color="auto"/>
          </w:divBdr>
        </w:div>
        <w:div w:id="1720088119">
          <w:marLeft w:val="0"/>
          <w:marRight w:val="0"/>
          <w:marTop w:val="150"/>
          <w:marBottom w:val="150"/>
          <w:divBdr>
            <w:top w:val="none" w:sz="0" w:space="0" w:color="auto"/>
            <w:left w:val="none" w:sz="0" w:space="0" w:color="auto"/>
            <w:bottom w:val="single" w:sz="6" w:space="0" w:color="DFDFDF"/>
            <w:right w:val="none" w:sz="0" w:space="0" w:color="auto"/>
          </w:divBdr>
          <w:divsChild>
            <w:div w:id="1038160173">
              <w:marLeft w:val="0"/>
              <w:marRight w:val="0"/>
              <w:marTop w:val="0"/>
              <w:marBottom w:val="150"/>
              <w:divBdr>
                <w:top w:val="none" w:sz="0" w:space="0" w:color="auto"/>
                <w:left w:val="none" w:sz="0" w:space="0" w:color="auto"/>
                <w:bottom w:val="none" w:sz="0" w:space="0" w:color="auto"/>
                <w:right w:val="none" w:sz="0" w:space="0" w:color="auto"/>
              </w:divBdr>
              <w:divsChild>
                <w:div w:id="980227705">
                  <w:marLeft w:val="0"/>
                  <w:marRight w:val="0"/>
                  <w:marTop w:val="0"/>
                  <w:marBottom w:val="0"/>
                  <w:divBdr>
                    <w:top w:val="none" w:sz="0" w:space="0" w:color="auto"/>
                    <w:left w:val="none" w:sz="0" w:space="0" w:color="auto"/>
                    <w:bottom w:val="none" w:sz="0" w:space="0" w:color="auto"/>
                    <w:right w:val="none" w:sz="0" w:space="0" w:color="auto"/>
                  </w:divBdr>
                  <w:divsChild>
                    <w:div w:id="128135053">
                      <w:marLeft w:val="0"/>
                      <w:marRight w:val="0"/>
                      <w:marTop w:val="0"/>
                      <w:marBottom w:val="0"/>
                      <w:divBdr>
                        <w:top w:val="none" w:sz="0" w:space="0" w:color="auto"/>
                        <w:left w:val="none" w:sz="0" w:space="0" w:color="auto"/>
                        <w:bottom w:val="none" w:sz="0" w:space="0" w:color="auto"/>
                        <w:right w:val="none" w:sz="0" w:space="0" w:color="auto"/>
                      </w:divBdr>
                    </w:div>
                    <w:div w:id="1002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eshg@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Links>
    <vt:vector size="6" baseType="variant">
      <vt:variant>
        <vt:i4>7733324</vt:i4>
      </vt:variant>
      <vt:variant>
        <vt:i4>0</vt:i4>
      </vt:variant>
      <vt:variant>
        <vt:i4>0</vt:i4>
      </vt:variant>
      <vt:variant>
        <vt:i4>5</vt:i4>
      </vt:variant>
      <vt:variant>
        <vt:lpwstr>mailto:rameshg@hotmail.com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SYS-1</dc:creator>
  <cp:lastModifiedBy>Offive</cp:lastModifiedBy>
  <cp:revision>5</cp:revision>
  <cp:lastPrinted>2015-01-23T04:41:00Z</cp:lastPrinted>
  <dcterms:created xsi:type="dcterms:W3CDTF">2019-04-03T04:50:00Z</dcterms:created>
  <dcterms:modified xsi:type="dcterms:W3CDTF">2019-04-24T07:57:00Z</dcterms:modified>
</cp:coreProperties>
</file>